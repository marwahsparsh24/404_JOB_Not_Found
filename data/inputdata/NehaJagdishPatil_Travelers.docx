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DA70" w14:textId="77777777" w:rsidR="00606297" w:rsidRPr="00862D5F" w:rsidRDefault="00000000">
      <w:pPr>
        <w:spacing w:before="53"/>
        <w:ind w:left="4256" w:right="4602"/>
        <w:jc w:val="center"/>
        <w:rPr>
          <w:rFonts w:asciiTheme="minorHAnsi" w:eastAsia="Calibri" w:hAnsiTheme="minorHAnsi" w:cstheme="minorHAnsi"/>
          <w:sz w:val="24"/>
          <w:szCs w:val="24"/>
        </w:rPr>
      </w:pPr>
      <w:r w:rsidRPr="00862D5F">
        <w:rPr>
          <w:rFonts w:asciiTheme="minorHAnsi" w:eastAsia="Calibri" w:hAnsiTheme="minorHAnsi" w:cstheme="minorHAnsi"/>
          <w:b/>
          <w:sz w:val="24"/>
          <w:szCs w:val="24"/>
        </w:rPr>
        <w:t>Neha Jagdish Patil</w:t>
      </w:r>
    </w:p>
    <w:p w14:paraId="30C0AAB8" w14:textId="741A6756" w:rsidR="00606297" w:rsidRPr="00862D5F" w:rsidRDefault="00000000" w:rsidP="00AC31AD">
      <w:pPr>
        <w:spacing w:before="9" w:line="260" w:lineRule="exact"/>
        <w:ind w:left="851" w:hanging="284"/>
        <w:rPr>
          <w:rStyle w:val="Hyperlink"/>
          <w:rFonts w:asciiTheme="minorHAnsi" w:eastAsia="Calibri" w:hAnsiTheme="minorHAnsi" w:cstheme="minorHAnsi"/>
          <w:sz w:val="22"/>
          <w:szCs w:val="22"/>
        </w:rPr>
      </w:pPr>
      <w:r w:rsidRPr="00862D5F">
        <w:rPr>
          <w:rFonts w:asciiTheme="minorHAnsi" w:eastAsia="Calibri" w:hAnsiTheme="minorHAnsi" w:cstheme="minorHAnsi"/>
          <w:sz w:val="21"/>
          <w:szCs w:val="21"/>
        </w:rPr>
        <w:t>Boston, MA 02215 | +1 (617) 959 0418  |</w:t>
      </w:r>
      <w:r w:rsidRPr="00862D5F">
        <w:rPr>
          <w:rFonts w:asciiTheme="minorHAnsi" w:hAnsiTheme="minorHAnsi" w:cstheme="minorHAnsi"/>
          <w:color w:val="0000FE"/>
          <w:sz w:val="21"/>
          <w:szCs w:val="21"/>
          <w:u w:val="single" w:color="0000FE"/>
        </w:rPr>
        <w:t xml:space="preserve"> </w:t>
      </w:r>
      <w:r w:rsidRPr="00862D5F">
        <w:rPr>
          <w:rFonts w:asciiTheme="minorHAnsi" w:eastAsia="Calibri" w:hAnsiTheme="minorHAnsi" w:cstheme="minorHAnsi"/>
          <w:color w:val="0000FE"/>
          <w:sz w:val="21"/>
          <w:szCs w:val="21"/>
          <w:u w:val="single" w:color="0000FE"/>
        </w:rPr>
        <w:t>patil</w:t>
      </w:r>
      <w:hyperlink r:id="rId5">
        <w:r w:rsidR="00606297" w:rsidRPr="00862D5F">
          <w:rPr>
            <w:rFonts w:asciiTheme="minorHAnsi" w:eastAsia="Calibri" w:hAnsiTheme="minorHAnsi" w:cstheme="minorHAnsi"/>
            <w:color w:val="0000FE"/>
            <w:sz w:val="21"/>
            <w:szCs w:val="21"/>
            <w:u w:val="single" w:color="0000FE"/>
          </w:rPr>
          <w:t>.neha1@northeastern.edu</w:t>
        </w:r>
      </w:hyperlink>
      <w:r w:rsidRPr="00862D5F">
        <w:rPr>
          <w:rFonts w:asciiTheme="minorHAnsi" w:eastAsia="Calibri" w:hAnsiTheme="minorHAnsi" w:cstheme="minorHAnsi"/>
          <w:color w:val="0000FE"/>
          <w:sz w:val="21"/>
          <w:szCs w:val="21"/>
        </w:rPr>
        <w:t xml:space="preserve"> </w:t>
      </w:r>
      <w:r w:rsidRPr="00862D5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| </w:t>
      </w:r>
      <w:hyperlink r:id="rId6" w:history="1">
        <w:r w:rsidR="000931A3">
          <w:rPr>
            <w:rStyle w:val="Hyperlink"/>
            <w:rFonts w:asciiTheme="minorHAnsi" w:eastAsia="Calibri" w:hAnsiTheme="minorHAnsi" w:cstheme="minorHAnsi"/>
            <w:sz w:val="21"/>
            <w:szCs w:val="21"/>
          </w:rPr>
          <w:t>LinkedIn</w:t>
        </w:r>
      </w:hyperlink>
      <w:r w:rsidRPr="00862D5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 | </w:t>
      </w:r>
      <w:hyperlink r:id="rId7" w:history="1">
        <w:proofErr w:type="spellStart"/>
        <w:r w:rsidR="00606297" w:rsidRPr="00862D5F">
          <w:rPr>
            <w:rStyle w:val="Hyperlink"/>
            <w:rFonts w:asciiTheme="minorHAnsi" w:eastAsia="Calibri" w:hAnsiTheme="minorHAnsi" w:cstheme="minorHAnsi"/>
            <w:sz w:val="21"/>
            <w:szCs w:val="21"/>
          </w:rPr>
          <w:t>Github</w:t>
        </w:r>
        <w:proofErr w:type="spellEnd"/>
      </w:hyperlink>
      <w:r w:rsidRPr="00862D5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 |</w:t>
      </w:r>
      <w:r w:rsidR="00AC31AD" w:rsidRPr="00862D5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 </w:t>
      </w:r>
      <w:hyperlink r:id="rId8" w:history="1">
        <w:r w:rsidR="00AC31AD" w:rsidRPr="00862D5F">
          <w:rPr>
            <w:rStyle w:val="Hyperlink"/>
            <w:rFonts w:asciiTheme="minorHAnsi" w:eastAsia="Calibri" w:hAnsiTheme="minorHAnsi" w:cstheme="minorHAnsi"/>
            <w:sz w:val="21"/>
            <w:szCs w:val="21"/>
          </w:rPr>
          <w:t>Portfolio</w:t>
        </w:r>
      </w:hyperlink>
      <w:r w:rsidR="00AC31AD" w:rsidRPr="00862D5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 |</w:t>
      </w:r>
      <w:r w:rsidRPr="00862D5F">
        <w:rPr>
          <w:rFonts w:asciiTheme="minorHAnsi" w:eastAsia="Calibri" w:hAnsiTheme="minorHAnsi" w:cstheme="minorHAnsi"/>
          <w:color w:val="000000"/>
          <w:sz w:val="21"/>
          <w:szCs w:val="21"/>
        </w:rPr>
        <w:t xml:space="preserve"> </w:t>
      </w:r>
      <w:hyperlink r:id="rId9" w:history="1">
        <w:proofErr w:type="spellStart"/>
        <w:r w:rsidR="00606297" w:rsidRPr="00862D5F">
          <w:rPr>
            <w:rStyle w:val="Hyperlink"/>
            <w:rFonts w:asciiTheme="minorHAnsi" w:eastAsia="Calibri" w:hAnsiTheme="minorHAnsi" w:cstheme="minorHAnsi"/>
            <w:sz w:val="22"/>
            <w:szCs w:val="22"/>
          </w:rPr>
          <w:t>LeetCode</w:t>
        </w:r>
        <w:proofErr w:type="spellEnd"/>
      </w:hyperlink>
    </w:p>
    <w:p w14:paraId="3AC94D75" w14:textId="77777777" w:rsidR="00AB1983" w:rsidRPr="00862D5F" w:rsidRDefault="00AB1983" w:rsidP="00AC31AD">
      <w:pPr>
        <w:spacing w:before="9" w:line="260" w:lineRule="exact"/>
        <w:ind w:left="851" w:hanging="284"/>
        <w:rPr>
          <w:rFonts w:asciiTheme="minorHAnsi" w:eastAsia="Calibri" w:hAnsiTheme="minorHAnsi" w:cstheme="minorHAnsi"/>
          <w:sz w:val="22"/>
          <w:szCs w:val="22"/>
        </w:rPr>
      </w:pPr>
    </w:p>
    <w:p w14:paraId="5FD8651B" w14:textId="672560BA" w:rsidR="00AB1983" w:rsidRPr="00862D5F" w:rsidRDefault="00AB1983" w:rsidP="00AB1983">
      <w:pPr>
        <w:ind w:left="119"/>
        <w:rPr>
          <w:rFonts w:asciiTheme="minorHAnsi" w:eastAsia="Calibri" w:hAnsiTheme="minorHAnsi" w:cstheme="minorHAnsi"/>
          <w:b/>
          <w:sz w:val="24"/>
          <w:szCs w:val="24"/>
        </w:rPr>
      </w:pPr>
      <w:r w:rsidRPr="00862D5F">
        <w:rPr>
          <w:rFonts w:asciiTheme="minorHAnsi" w:eastAsia="Calibri" w:hAnsiTheme="minorHAnsi" w:cstheme="min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2462169" wp14:editId="2AD31D4E">
                <wp:simplePos x="0" y="0"/>
                <wp:positionH relativeFrom="page">
                  <wp:posOffset>435320</wp:posOffset>
                </wp:positionH>
                <wp:positionV relativeFrom="paragraph">
                  <wp:posOffset>185419</wp:posOffset>
                </wp:positionV>
                <wp:extent cx="6684010" cy="0"/>
                <wp:effectExtent l="0" t="0" r="8890" b="12700"/>
                <wp:wrapNone/>
                <wp:docPr id="4455634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0"/>
                          <a:chOff x="691" y="31"/>
                          <a:chExt cx="10526" cy="0"/>
                        </a:xfrm>
                      </wpg:grpSpPr>
                      <wps:wsp>
                        <wps:cNvPr id="921138386" name="Freeform 11"/>
                        <wps:cNvSpPr>
                          <a:spLocks/>
                        </wps:cNvSpPr>
                        <wps:spPr bwMode="auto">
                          <a:xfrm>
                            <a:off x="691" y="31"/>
                            <a:ext cx="10526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526"/>
                              <a:gd name="T2" fmla="+- 0 11217 691"/>
                              <a:gd name="T3" fmla="*/ T2 w 1052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26">
                                <a:moveTo>
                                  <a:pt x="0" y="0"/>
                                </a:moveTo>
                                <a:lnTo>
                                  <a:pt x="1052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9559D" id="Group 10" o:spid="_x0000_s1026" style="position:absolute;margin-left:34.3pt;margin-top:14.6pt;width:526.3pt;height:0;z-index:-251654144;mso-position-horizontal-relative:page" coordorigin="691,31" coordsize="105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">
                <v:shape id="Freeform 11" o:spid="_x0000_s1027" style="position:absolute;left:691;top:31;width:10526;height:0;visibility:visible;mso-wrap-style:square;v-text-anchor:top" coordsize="10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" path="m,l10526,e" filled="f" strokeweight=".58pt">
                  <v:path arrowok="t" o:connecttype="custom" o:connectlocs="0,0;10526,0" o:connectangles="0,0"/>
                </v:shape>
                <w10:wrap anchorx="page"/>
              </v:group>
            </w:pict>
          </mc:Fallback>
        </mc:AlternateContent>
      </w:r>
      <w:r w:rsidRPr="00862D5F">
        <w:rPr>
          <w:rFonts w:asciiTheme="minorHAnsi" w:eastAsia="Calibri" w:hAnsiTheme="minorHAnsi" w:cstheme="minorHAnsi"/>
          <w:b/>
          <w:sz w:val="24"/>
          <w:szCs w:val="24"/>
        </w:rPr>
        <w:t>Objective</w:t>
      </w:r>
    </w:p>
    <w:p w14:paraId="51D8DE93" w14:textId="78EDD639" w:rsidR="00FC291D" w:rsidRPr="00FC291D" w:rsidRDefault="00FC291D" w:rsidP="00FC291D">
      <w:pPr>
        <w:ind w:left="119"/>
        <w:rPr>
          <w:rFonts w:asciiTheme="minorHAnsi" w:eastAsia="Calibri" w:hAnsiTheme="minorHAnsi" w:cstheme="minorHAnsi"/>
        </w:rPr>
      </w:pPr>
      <w:r w:rsidRPr="00FC291D">
        <w:rPr>
          <w:rFonts w:asciiTheme="minorHAnsi" w:eastAsia="Calibri" w:hAnsiTheme="minorHAnsi" w:cstheme="minorHAnsi"/>
        </w:rPr>
        <w:t>Seeking a Data Analyst to leverage my skills in data governance, analytics, Python, SQL, and Tableau for enhancing data-driven decision-making and operational efficiency.</w:t>
      </w:r>
    </w:p>
    <w:p w14:paraId="65405131" w14:textId="77777777" w:rsidR="00717A64" w:rsidRPr="00862D5F" w:rsidRDefault="00717A64" w:rsidP="00717A64">
      <w:pPr>
        <w:ind w:left="119"/>
        <w:rPr>
          <w:rFonts w:asciiTheme="minorHAnsi" w:eastAsia="Calibri" w:hAnsiTheme="minorHAnsi" w:cstheme="minorHAnsi"/>
        </w:rPr>
      </w:pPr>
    </w:p>
    <w:p w14:paraId="07D00432" w14:textId="77777777" w:rsidR="00606297" w:rsidRPr="00862D5F" w:rsidRDefault="00000000">
      <w:pPr>
        <w:ind w:left="119"/>
        <w:rPr>
          <w:rFonts w:asciiTheme="minorHAnsi" w:eastAsia="Calibri" w:hAnsiTheme="minorHAnsi" w:cstheme="minorHAnsi"/>
          <w:sz w:val="24"/>
          <w:szCs w:val="24"/>
        </w:rPr>
      </w:pPr>
      <w:r w:rsidRPr="00862D5F">
        <w:rPr>
          <w:rFonts w:asciiTheme="minorHAnsi" w:eastAsia="Calibri" w:hAnsiTheme="minorHAnsi" w:cstheme="minorHAnsi"/>
          <w:b/>
          <w:sz w:val="24"/>
          <w:szCs w:val="24"/>
        </w:rPr>
        <w:t>Education</w:t>
      </w:r>
    </w:p>
    <w:p w14:paraId="523DA33E" w14:textId="616D3340" w:rsidR="00606297" w:rsidRPr="00862D5F" w:rsidRDefault="00000000" w:rsidP="000F07D7">
      <w:pPr>
        <w:spacing w:before="29"/>
        <w:ind w:left="119" w:right="30"/>
        <w:rPr>
          <w:rFonts w:asciiTheme="minorHAnsi" w:eastAsia="Calibri" w:hAnsiTheme="minorHAnsi" w:cstheme="minorHAnsi"/>
          <w:sz w:val="21"/>
          <w:szCs w:val="21"/>
        </w:rPr>
      </w:pPr>
      <w:r w:rsidRPr="00862D5F">
        <w:rPr>
          <w:rFonts w:asciiTheme="minorHAnsi" w:hAnsiTheme="minorHAnsi" w:cstheme="minorHAnsi"/>
        </w:rPr>
        <w:pict w14:anchorId="5CE71302">
          <v:group id="_x0000_s1034" alt="" style="position:absolute;left:0;text-align:left;margin-left:34.55pt;margin-top:1.55pt;width:526.3pt;height:0;z-index:-251660288;mso-position-horizontal-relative:page" coordorigin="691,31" coordsize="10526,0">
            <v:shape id="_x0000_s1035" alt="" style="position:absolute;left:691;top:31;width:10526;height:0" coordorigin="691,31" coordsize="10526,0" path="m691,31r10526,e" filled="f" strokeweight=".58pt">
              <v:path arrowok="t"/>
            </v:shape>
            <w10:wrap anchorx="page"/>
          </v:group>
        </w:pict>
      </w:r>
      <w:r w:rsidR="0009435E" w:rsidRPr="00862D5F">
        <w:rPr>
          <w:rFonts w:asciiTheme="minorHAnsi" w:eastAsia="Calibri" w:hAnsiTheme="minorHAnsi" w:cstheme="minorHAnsi"/>
          <w:b/>
          <w:sz w:val="21"/>
          <w:szCs w:val="21"/>
        </w:rPr>
        <w:t xml:space="preserve">Master of Science in Data Analytics Engineering                                                                                                  </w:t>
      </w:r>
      <w:r w:rsidR="000F07D7" w:rsidRPr="00862D5F">
        <w:rPr>
          <w:rFonts w:asciiTheme="minorHAnsi" w:eastAsia="Calibri" w:hAnsiTheme="minorHAnsi" w:cstheme="minorHAnsi"/>
          <w:b/>
          <w:sz w:val="21"/>
          <w:szCs w:val="21"/>
        </w:rPr>
        <w:t xml:space="preserve">   </w:t>
      </w:r>
      <w:r w:rsidR="0009435E" w:rsidRPr="00862D5F">
        <w:rPr>
          <w:rFonts w:asciiTheme="minorHAnsi" w:eastAsia="Calibri" w:hAnsiTheme="minorHAnsi" w:cstheme="minorHAnsi"/>
        </w:rPr>
        <w:t xml:space="preserve">Expected </w:t>
      </w:r>
      <w:r w:rsidR="000F07D7" w:rsidRPr="00862D5F">
        <w:rPr>
          <w:rFonts w:asciiTheme="minorHAnsi" w:eastAsia="Calibri" w:hAnsiTheme="minorHAnsi" w:cstheme="minorHAnsi"/>
        </w:rPr>
        <w:t>Aug 2025</w:t>
      </w:r>
    </w:p>
    <w:p w14:paraId="21AC5A64" w14:textId="5731704A" w:rsidR="00606297" w:rsidRPr="00862D5F" w:rsidRDefault="00000000">
      <w:pPr>
        <w:spacing w:before="3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  <w:b/>
        </w:rPr>
        <w:t xml:space="preserve">Northeastern University, Boston, MA, </w:t>
      </w:r>
      <w:r w:rsidRPr="00862D5F">
        <w:rPr>
          <w:rFonts w:asciiTheme="minorHAnsi" w:eastAsia="Calibri" w:hAnsiTheme="minorHAnsi" w:cstheme="minorHAnsi"/>
        </w:rPr>
        <w:t>GPA: 3.</w:t>
      </w:r>
      <w:r w:rsidR="00FC291D" w:rsidRPr="00862D5F">
        <w:rPr>
          <w:rFonts w:asciiTheme="minorHAnsi" w:eastAsia="Calibri" w:hAnsiTheme="minorHAnsi" w:cstheme="minorHAnsi"/>
        </w:rPr>
        <w:t>9</w:t>
      </w:r>
      <w:r w:rsidRPr="00862D5F">
        <w:rPr>
          <w:rFonts w:asciiTheme="minorHAnsi" w:eastAsia="Calibri" w:hAnsiTheme="minorHAnsi" w:cstheme="minorHAnsi"/>
        </w:rPr>
        <w:t>/4.00</w:t>
      </w:r>
    </w:p>
    <w:p w14:paraId="6C147223" w14:textId="17B41ABD" w:rsidR="00606297" w:rsidRPr="00862D5F" w:rsidRDefault="00000000">
      <w:pPr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>Coursework: Data Management for Analytics, Computation and Visualization for Analytics, Data Mining in Engineering</w:t>
      </w:r>
      <w:r w:rsidR="000F07D7" w:rsidRPr="00862D5F">
        <w:rPr>
          <w:rFonts w:asciiTheme="minorHAnsi" w:eastAsia="Calibri" w:hAnsiTheme="minorHAnsi" w:cstheme="minorHAnsi"/>
        </w:rPr>
        <w:t>,</w:t>
      </w:r>
      <w:r w:rsidR="001C4065">
        <w:rPr>
          <w:rFonts w:asciiTheme="minorHAnsi" w:eastAsia="Calibri" w:hAnsiTheme="minorHAnsi" w:cstheme="minorHAnsi"/>
        </w:rPr>
        <w:t xml:space="preserve"> </w:t>
      </w:r>
      <w:r w:rsidR="000F07D7" w:rsidRPr="00862D5F">
        <w:rPr>
          <w:rFonts w:asciiTheme="minorHAnsi" w:eastAsia="Calibri" w:hAnsiTheme="minorHAnsi" w:cstheme="minorHAnsi"/>
        </w:rPr>
        <w:t>Supply Chain Engineering, Applied Gen AI</w:t>
      </w:r>
    </w:p>
    <w:p w14:paraId="24B299C8" w14:textId="77777777" w:rsidR="00606297" w:rsidRPr="00862D5F" w:rsidRDefault="00000000">
      <w:pPr>
        <w:spacing w:line="240" w:lineRule="exact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  <w:b/>
        </w:rPr>
        <w:t xml:space="preserve">Bachelor of Technology in Computer Science                                                                                                                  </w:t>
      </w:r>
      <w:r w:rsidRPr="00862D5F">
        <w:rPr>
          <w:rFonts w:asciiTheme="minorHAnsi" w:eastAsia="Calibri" w:hAnsiTheme="minorHAnsi" w:cstheme="minorHAnsi"/>
        </w:rPr>
        <w:t>Aug 2017 - Apr 2021</w:t>
      </w:r>
    </w:p>
    <w:p w14:paraId="72C260D3" w14:textId="77777777" w:rsidR="00606297" w:rsidRPr="00862D5F" w:rsidRDefault="00000000" w:rsidP="001C4065">
      <w:pPr>
        <w:ind w:left="119" w:right="120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  <w:b/>
        </w:rPr>
        <w:t>Dr Babasaheb Ambedkar Technical University, India</w:t>
      </w:r>
      <w:r w:rsidRPr="00862D5F">
        <w:rPr>
          <w:rFonts w:asciiTheme="minorHAnsi" w:eastAsia="Calibri" w:hAnsiTheme="minorHAnsi" w:cstheme="minorHAnsi"/>
        </w:rPr>
        <w:t>, GPA: 3.56/4.00</w:t>
      </w:r>
    </w:p>
    <w:p w14:paraId="10FC76E9" w14:textId="1EADA2BF" w:rsidR="00606297" w:rsidRPr="00862D5F" w:rsidRDefault="00000000" w:rsidP="00FC291D">
      <w:pPr>
        <w:spacing w:before="2" w:line="240" w:lineRule="exact"/>
        <w:ind w:left="119" w:right="614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>Coursework: Data Structures and Algorithms, Object Oriented Programming, System Programming and Operating Systems, Machine Learning, Artificial Intelligence, Business Management</w:t>
      </w:r>
    </w:p>
    <w:p w14:paraId="44447E2D" w14:textId="77777777" w:rsidR="00FC291D" w:rsidRPr="00862D5F" w:rsidRDefault="00FC291D" w:rsidP="00FC291D">
      <w:pPr>
        <w:spacing w:before="2" w:line="240" w:lineRule="exact"/>
        <w:ind w:left="119" w:right="614"/>
        <w:rPr>
          <w:rFonts w:asciiTheme="minorHAnsi" w:eastAsia="Calibri" w:hAnsiTheme="minorHAnsi" w:cstheme="minorHAnsi"/>
        </w:rPr>
      </w:pPr>
    </w:p>
    <w:p w14:paraId="406A706F" w14:textId="77777777" w:rsidR="00606297" w:rsidRPr="00862D5F" w:rsidRDefault="00000000">
      <w:pPr>
        <w:ind w:left="119"/>
        <w:rPr>
          <w:rFonts w:asciiTheme="minorHAnsi" w:eastAsia="Calibri" w:hAnsiTheme="minorHAnsi" w:cstheme="minorHAnsi"/>
          <w:sz w:val="24"/>
          <w:szCs w:val="24"/>
        </w:rPr>
      </w:pPr>
      <w:r w:rsidRPr="00862D5F">
        <w:rPr>
          <w:rFonts w:asciiTheme="minorHAnsi" w:eastAsia="Calibri" w:hAnsiTheme="minorHAnsi" w:cstheme="minorHAnsi"/>
          <w:b/>
          <w:sz w:val="24"/>
          <w:szCs w:val="24"/>
        </w:rPr>
        <w:t>Skills</w:t>
      </w:r>
    </w:p>
    <w:p w14:paraId="399595AC" w14:textId="57B42BA4" w:rsidR="00FC291D" w:rsidRPr="00862D5F" w:rsidRDefault="00000000" w:rsidP="00FC291D">
      <w:pPr>
        <w:ind w:left="121" w:right="120"/>
        <w:rPr>
          <w:rFonts w:asciiTheme="minorHAnsi" w:eastAsia="Calibri" w:hAnsiTheme="minorHAnsi" w:cstheme="minorHAnsi"/>
        </w:rPr>
      </w:pPr>
      <w:r w:rsidRPr="00862D5F">
        <w:rPr>
          <w:rFonts w:asciiTheme="minorHAnsi" w:hAnsiTheme="minorHAnsi" w:cstheme="minorHAnsi"/>
        </w:rPr>
        <w:pict w14:anchorId="1D3E201B">
          <v:group id="_x0000_s1032" alt="" style="position:absolute;left:0;text-align:left;margin-left:34.55pt;margin-top:1.45pt;width:526.3pt;height:0;z-index:-251659264;mso-position-horizontal-relative:page" coordorigin="691,29" coordsize="10526,0">
            <v:shape id="_x0000_s1033" alt="" style="position:absolute;left:691;top:29;width:10526;height:0" coordorigin="691,29" coordsize="10526,0" path="m691,29r10526,e" filled="f" strokeweight=".58pt">
              <v:path arrowok="t"/>
            </v:shape>
            <w10:wrap anchorx="page"/>
          </v:group>
        </w:pict>
      </w:r>
      <w:r w:rsidR="00FC291D" w:rsidRPr="00862D5F">
        <w:rPr>
          <w:rFonts w:asciiTheme="minorHAnsi" w:eastAsia="Calibri" w:hAnsiTheme="minorHAnsi" w:cstheme="minorHAnsi"/>
          <w:b/>
        </w:rPr>
        <w:t xml:space="preserve">Technical Skills: </w:t>
      </w:r>
      <w:r w:rsidR="00FC291D" w:rsidRPr="00862D5F">
        <w:rPr>
          <w:rFonts w:asciiTheme="minorHAnsi" w:eastAsia="Calibri" w:hAnsiTheme="minorHAnsi" w:cstheme="minorHAnsi"/>
        </w:rPr>
        <w:t>S</w:t>
      </w:r>
      <w:r w:rsidR="00FC291D" w:rsidRPr="00862D5F">
        <w:rPr>
          <w:rFonts w:asciiTheme="minorHAnsi" w:eastAsia="Calibri" w:hAnsiTheme="minorHAnsi" w:cstheme="minorHAnsi"/>
        </w:rPr>
        <w:t xml:space="preserve">QL, Python, </w:t>
      </w:r>
      <w:proofErr w:type="spellStart"/>
      <w:r w:rsidR="00FC291D" w:rsidRPr="00862D5F">
        <w:rPr>
          <w:rFonts w:asciiTheme="minorHAnsi" w:eastAsia="Calibri" w:hAnsiTheme="minorHAnsi" w:cstheme="minorHAnsi"/>
        </w:rPr>
        <w:t>Hive,</w:t>
      </w:r>
      <w:r w:rsidR="00FC291D" w:rsidRPr="00862D5F">
        <w:rPr>
          <w:rFonts w:asciiTheme="minorHAnsi" w:eastAsia="Calibri" w:hAnsiTheme="minorHAnsi" w:cstheme="minorHAnsi"/>
        </w:rPr>
        <w:t>Snowflake</w:t>
      </w:r>
      <w:proofErr w:type="spellEnd"/>
      <w:r w:rsidR="00FC291D" w:rsidRPr="00862D5F">
        <w:rPr>
          <w:rFonts w:asciiTheme="minorHAnsi" w:eastAsia="Calibri" w:hAnsiTheme="minorHAnsi" w:cstheme="minorHAnsi"/>
        </w:rPr>
        <w:t>, Databricks,</w:t>
      </w:r>
      <w:r w:rsidR="00FC291D" w:rsidRPr="00862D5F">
        <w:rPr>
          <w:rFonts w:asciiTheme="minorHAnsi" w:eastAsia="Calibri" w:hAnsiTheme="minorHAnsi" w:cstheme="minorHAnsi"/>
        </w:rPr>
        <w:t xml:space="preserve"> Teradata, Tableau, Power BI, Visio, Excel (</w:t>
      </w:r>
      <w:proofErr w:type="spellStart"/>
      <w:r w:rsidR="00FC291D" w:rsidRPr="00862D5F">
        <w:rPr>
          <w:rFonts w:asciiTheme="minorHAnsi" w:eastAsia="Calibri" w:hAnsiTheme="minorHAnsi" w:cstheme="minorHAnsi"/>
        </w:rPr>
        <w:t>Vlookup</w:t>
      </w:r>
      <w:proofErr w:type="spellEnd"/>
      <w:r w:rsidR="00FC291D" w:rsidRPr="00862D5F">
        <w:rPr>
          <w:rFonts w:asciiTheme="minorHAnsi" w:eastAsia="Calibri" w:hAnsiTheme="minorHAnsi" w:cstheme="minorHAnsi"/>
        </w:rPr>
        <w:t xml:space="preserve">, Pivot tables), ETL, AWS (Redshift, S3, Athena, Lambda), Git </w:t>
      </w:r>
    </w:p>
    <w:p w14:paraId="00F325C1" w14:textId="77777777" w:rsidR="00FC291D" w:rsidRPr="00862D5F" w:rsidRDefault="00FC291D" w:rsidP="00FC291D">
      <w:pPr>
        <w:ind w:left="121" w:right="120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  <w:b/>
          <w:bCs/>
        </w:rPr>
        <w:t>Data Management:</w:t>
      </w:r>
      <w:r w:rsidRPr="00862D5F">
        <w:rPr>
          <w:rFonts w:asciiTheme="minorHAnsi" w:eastAsia="Calibri" w:hAnsiTheme="minorHAnsi" w:cstheme="minorHAnsi"/>
        </w:rPr>
        <w:t xml:space="preserve"> Data Governance, Metadata Management, Data Lineage, Data Profiling, Data Quality Assurance </w:t>
      </w:r>
    </w:p>
    <w:p w14:paraId="60FA1720" w14:textId="66113EF7" w:rsidR="00FC291D" w:rsidRPr="00862D5F" w:rsidRDefault="00FC291D" w:rsidP="00FC291D">
      <w:pPr>
        <w:ind w:left="121" w:right="120"/>
        <w:rPr>
          <w:rFonts w:asciiTheme="minorHAnsi" w:eastAsia="Calibri" w:hAnsiTheme="minorHAnsi" w:cstheme="minorHAnsi"/>
          <w:bCs/>
        </w:rPr>
      </w:pPr>
      <w:r w:rsidRPr="00862D5F">
        <w:rPr>
          <w:rFonts w:asciiTheme="minorHAnsi" w:eastAsia="Calibri" w:hAnsiTheme="minorHAnsi" w:cstheme="minorHAnsi"/>
          <w:b/>
          <w:bCs/>
        </w:rPr>
        <w:t>Analytics &amp; Reporting:</w:t>
      </w:r>
      <w:r w:rsidRPr="00862D5F">
        <w:rPr>
          <w:rFonts w:asciiTheme="minorHAnsi" w:eastAsia="Calibri" w:hAnsiTheme="minorHAnsi" w:cstheme="minorHAnsi"/>
        </w:rPr>
        <w:t xml:space="preserve"> Data Visualization, Exploratory Data Analysis, Root Cause Analysis</w:t>
      </w:r>
      <w:r w:rsidR="00862D5F">
        <w:rPr>
          <w:rFonts w:asciiTheme="minorHAnsi" w:eastAsia="Calibri" w:hAnsiTheme="minorHAnsi" w:cstheme="minorHAnsi"/>
        </w:rPr>
        <w:t>, MicroStrategy</w:t>
      </w:r>
    </w:p>
    <w:p w14:paraId="36FD85FA" w14:textId="0AFC1CF5" w:rsidR="00441700" w:rsidRPr="00862D5F" w:rsidRDefault="0009435E" w:rsidP="00FC291D">
      <w:pPr>
        <w:ind w:left="121" w:right="4987"/>
        <w:rPr>
          <w:rFonts w:asciiTheme="minorHAnsi" w:eastAsia="Calibri" w:hAnsiTheme="minorHAnsi" w:cstheme="minorHAnsi"/>
          <w:bCs/>
        </w:rPr>
      </w:pPr>
      <w:r w:rsidRPr="00862D5F">
        <w:rPr>
          <w:rFonts w:asciiTheme="minorHAnsi" w:eastAsia="Calibri" w:hAnsiTheme="minorHAnsi" w:cstheme="minorHAnsi"/>
          <w:bCs/>
        </w:rPr>
        <w:t xml:space="preserve"> </w:t>
      </w:r>
    </w:p>
    <w:p w14:paraId="4D7B4E51" w14:textId="0E784FBF" w:rsidR="000C0A53" w:rsidRPr="00862D5F" w:rsidRDefault="00000000" w:rsidP="000C0A53">
      <w:pPr>
        <w:ind w:left="119"/>
        <w:rPr>
          <w:rFonts w:asciiTheme="minorHAnsi" w:eastAsia="Calibri" w:hAnsiTheme="minorHAnsi" w:cstheme="minorHAnsi"/>
          <w:sz w:val="24"/>
          <w:szCs w:val="24"/>
        </w:rPr>
      </w:pPr>
      <w:r w:rsidRPr="00862D5F">
        <w:rPr>
          <w:rFonts w:asciiTheme="minorHAnsi" w:eastAsia="Calibri" w:hAnsiTheme="minorHAnsi" w:cstheme="minorHAnsi"/>
          <w:b/>
          <w:sz w:val="24"/>
          <w:szCs w:val="24"/>
        </w:rPr>
        <w:t>Work Experience</w:t>
      </w:r>
    </w:p>
    <w:p w14:paraId="3C95B067" w14:textId="15E13F8E" w:rsidR="000C0A53" w:rsidRPr="00862D5F" w:rsidRDefault="00000000" w:rsidP="001C4065">
      <w:pPr>
        <w:spacing w:before="29"/>
        <w:ind w:left="119" w:right="120"/>
        <w:rPr>
          <w:rFonts w:asciiTheme="minorHAnsi" w:eastAsia="Calibri" w:hAnsiTheme="minorHAnsi" w:cstheme="minorHAnsi"/>
          <w:bCs/>
        </w:rPr>
      </w:pPr>
      <w:r w:rsidRPr="00862D5F">
        <w:rPr>
          <w:rFonts w:asciiTheme="minorHAnsi" w:hAnsiTheme="minorHAnsi" w:cstheme="minorHAnsi"/>
        </w:rPr>
        <w:pict w14:anchorId="203901D5">
          <v:group id="_x0000_s1030" alt="" style="position:absolute;left:0;text-align:left;margin-left:34.55pt;margin-top:1.4pt;width:526.3pt;height:0;z-index:-251658240;mso-position-horizontal-relative:page" coordorigin="691,28" coordsize="10526,0">
            <v:shape id="_x0000_s1031" alt="" style="position:absolute;left:691;top:28;width:10526;height:0" coordorigin="691,28" coordsize="10526,0" path="m691,28r10526,e" filled="f" strokeweight=".58pt">
              <v:path arrowok="t"/>
            </v:shape>
            <w10:wrap anchorx="page"/>
          </v:group>
        </w:pict>
      </w:r>
      <w:r w:rsidR="000C0A53" w:rsidRPr="00862D5F">
        <w:rPr>
          <w:rFonts w:asciiTheme="minorHAnsi" w:eastAsia="Calibri" w:hAnsiTheme="minorHAnsi" w:cstheme="minorHAnsi"/>
          <w:b/>
        </w:rPr>
        <w:t xml:space="preserve">Administrative Coordinator, </w:t>
      </w:r>
      <w:r w:rsidR="000C0A53" w:rsidRPr="00862D5F">
        <w:rPr>
          <w:rFonts w:asciiTheme="minorHAnsi" w:eastAsia="Calibri" w:hAnsiTheme="minorHAnsi" w:cstheme="minorHAnsi"/>
          <w:bCs/>
        </w:rPr>
        <w:t>Northeastern University, Boston, MA</w:t>
      </w:r>
      <w:r w:rsidR="000C0A53" w:rsidRPr="00862D5F">
        <w:rPr>
          <w:rFonts w:asciiTheme="minorHAnsi" w:eastAsia="Calibri" w:hAnsiTheme="minorHAnsi" w:cstheme="minorHAnsi"/>
          <w:bCs/>
        </w:rPr>
        <w:t xml:space="preserve">                                                                            </w:t>
      </w:r>
      <w:r w:rsidR="000C0A53" w:rsidRPr="00862D5F">
        <w:rPr>
          <w:rFonts w:asciiTheme="minorHAnsi" w:eastAsia="Calibri" w:hAnsiTheme="minorHAnsi" w:cstheme="minorHAnsi"/>
        </w:rPr>
        <w:t>Aug</w:t>
      </w:r>
      <w:r w:rsidR="000C0A53" w:rsidRPr="00862D5F">
        <w:rPr>
          <w:rFonts w:asciiTheme="minorHAnsi" w:eastAsia="Calibri" w:hAnsiTheme="minorHAnsi" w:cstheme="minorHAnsi"/>
        </w:rPr>
        <w:t xml:space="preserve"> </w:t>
      </w:r>
      <w:r w:rsidR="000C0A53" w:rsidRPr="00862D5F">
        <w:rPr>
          <w:rFonts w:asciiTheme="minorHAnsi" w:eastAsia="Calibri" w:hAnsiTheme="minorHAnsi" w:cstheme="minorHAnsi"/>
        </w:rPr>
        <w:t>2024</w:t>
      </w:r>
      <w:r w:rsidR="000C0A53" w:rsidRPr="00862D5F">
        <w:rPr>
          <w:rFonts w:asciiTheme="minorHAnsi" w:eastAsia="Calibri" w:hAnsiTheme="minorHAnsi" w:cstheme="minorHAnsi"/>
        </w:rPr>
        <w:t xml:space="preserve"> - </w:t>
      </w:r>
      <w:r w:rsidR="000C0A53" w:rsidRPr="00862D5F">
        <w:rPr>
          <w:rFonts w:asciiTheme="minorHAnsi" w:eastAsia="Calibri" w:hAnsiTheme="minorHAnsi" w:cstheme="minorHAnsi"/>
        </w:rPr>
        <w:t>Dec</w:t>
      </w:r>
      <w:r w:rsidR="000C0A53" w:rsidRPr="00862D5F">
        <w:rPr>
          <w:rFonts w:asciiTheme="minorHAnsi" w:eastAsia="Calibri" w:hAnsiTheme="minorHAnsi" w:cstheme="minorHAnsi"/>
        </w:rPr>
        <w:t xml:space="preserve"> </w:t>
      </w:r>
      <w:r w:rsidR="000C0A53" w:rsidRPr="00862D5F">
        <w:rPr>
          <w:rFonts w:asciiTheme="minorHAnsi" w:eastAsia="Calibri" w:hAnsiTheme="minorHAnsi" w:cstheme="minorHAnsi"/>
        </w:rPr>
        <w:t>2024</w:t>
      </w:r>
    </w:p>
    <w:p w14:paraId="0B6D9679" w14:textId="1E801314" w:rsidR="000C0A53" w:rsidRPr="000C0A53" w:rsidRDefault="000C0A53" w:rsidP="000C0A53">
      <w:pPr>
        <w:spacing w:before="3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•  </w:t>
      </w:r>
      <w:r w:rsidRPr="000C0A53">
        <w:rPr>
          <w:rFonts w:asciiTheme="minorHAnsi" w:eastAsia="Calibri" w:hAnsiTheme="minorHAnsi" w:cstheme="minorHAnsi"/>
        </w:rPr>
        <w:t>Initiated and independently executed a departmental project to improve satisfaction score analytics</w:t>
      </w:r>
      <w:r w:rsidRPr="00862D5F">
        <w:rPr>
          <w:rFonts w:asciiTheme="minorHAnsi" w:eastAsia="Calibri" w:hAnsiTheme="minorHAnsi" w:cstheme="minorHAnsi"/>
        </w:rPr>
        <w:t xml:space="preserve"> </w:t>
      </w:r>
      <w:r w:rsidRPr="00212A19">
        <w:rPr>
          <w:rFonts w:asciiTheme="minorHAnsi" w:eastAsia="Calibri" w:hAnsiTheme="minorHAnsi" w:cstheme="minorHAnsi"/>
          <w:b/>
          <w:bCs/>
        </w:rPr>
        <w:t>25%</w:t>
      </w:r>
    </w:p>
    <w:p w14:paraId="336C4012" w14:textId="77777777" w:rsidR="000C0A53" w:rsidRPr="00862D5F" w:rsidRDefault="000C0A53" w:rsidP="000C0A53">
      <w:pPr>
        <w:spacing w:before="3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•  Collected </w:t>
      </w:r>
      <w:r w:rsidRPr="00212A19">
        <w:rPr>
          <w:rFonts w:asciiTheme="minorHAnsi" w:eastAsia="Calibri" w:hAnsiTheme="minorHAnsi" w:cstheme="minorHAnsi"/>
          <w:b/>
          <w:bCs/>
        </w:rPr>
        <w:t>stakeholder requirements</w:t>
      </w:r>
      <w:r w:rsidRPr="00862D5F">
        <w:rPr>
          <w:rFonts w:asciiTheme="minorHAnsi" w:eastAsia="Calibri" w:hAnsiTheme="minorHAnsi" w:cstheme="minorHAnsi"/>
        </w:rPr>
        <w:t xml:space="preserve">, developed a Python script for </w:t>
      </w:r>
      <w:r w:rsidRPr="00212A19">
        <w:rPr>
          <w:rFonts w:asciiTheme="minorHAnsi" w:eastAsia="Calibri" w:hAnsiTheme="minorHAnsi" w:cstheme="minorHAnsi"/>
          <w:b/>
          <w:bCs/>
        </w:rPr>
        <w:t>automating data cleaning</w:t>
      </w:r>
      <w:r w:rsidRPr="00862D5F">
        <w:rPr>
          <w:rFonts w:asciiTheme="minorHAnsi" w:eastAsia="Calibri" w:hAnsiTheme="minorHAnsi" w:cstheme="minorHAnsi"/>
        </w:rPr>
        <w:t>, reducing manual processing time</w:t>
      </w:r>
    </w:p>
    <w:p w14:paraId="180F8B33" w14:textId="3BBA6BC9" w:rsidR="000C0A53" w:rsidRPr="00862D5F" w:rsidRDefault="000C0A53" w:rsidP="000C0A53">
      <w:pPr>
        <w:spacing w:before="3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    </w:t>
      </w:r>
      <w:r w:rsidRPr="00862D5F">
        <w:rPr>
          <w:rFonts w:asciiTheme="minorHAnsi" w:eastAsia="Calibri" w:hAnsiTheme="minorHAnsi" w:cstheme="minorHAnsi"/>
        </w:rPr>
        <w:t xml:space="preserve">by 40%, and created a </w:t>
      </w:r>
      <w:r w:rsidRPr="00212A19">
        <w:rPr>
          <w:rFonts w:asciiTheme="minorHAnsi" w:eastAsia="Calibri" w:hAnsiTheme="minorHAnsi" w:cstheme="minorHAnsi"/>
          <w:b/>
          <w:bCs/>
        </w:rPr>
        <w:t>Tableau dashboard</w:t>
      </w:r>
      <w:r w:rsidRPr="00862D5F">
        <w:rPr>
          <w:rFonts w:asciiTheme="minorHAnsi" w:eastAsia="Calibri" w:hAnsiTheme="minorHAnsi" w:cstheme="minorHAnsi"/>
        </w:rPr>
        <w:t xml:space="preserve"> that increased </w:t>
      </w:r>
      <w:r w:rsidRPr="00212A19">
        <w:rPr>
          <w:rFonts w:asciiTheme="minorHAnsi" w:eastAsia="Calibri" w:hAnsiTheme="minorHAnsi" w:cstheme="minorHAnsi"/>
          <w:b/>
          <w:bCs/>
        </w:rPr>
        <w:t>KPI</w:t>
      </w:r>
      <w:r w:rsidRPr="00862D5F">
        <w:rPr>
          <w:rFonts w:asciiTheme="minorHAnsi" w:eastAsia="Calibri" w:hAnsiTheme="minorHAnsi" w:cstheme="minorHAnsi"/>
        </w:rPr>
        <w:t xml:space="preserve"> tracking </w:t>
      </w:r>
      <w:r w:rsidRPr="00212A19">
        <w:rPr>
          <w:rFonts w:asciiTheme="minorHAnsi" w:eastAsia="Calibri" w:hAnsiTheme="minorHAnsi" w:cstheme="minorHAnsi"/>
          <w:b/>
          <w:bCs/>
        </w:rPr>
        <w:t>accuracy</w:t>
      </w:r>
      <w:r w:rsidRPr="00862D5F">
        <w:rPr>
          <w:rFonts w:asciiTheme="minorHAnsi" w:eastAsia="Calibri" w:hAnsiTheme="minorHAnsi" w:cstheme="minorHAnsi"/>
        </w:rPr>
        <w:t xml:space="preserve"> and visibility by 30%</w:t>
      </w:r>
    </w:p>
    <w:p w14:paraId="394BA4FA" w14:textId="7F98C4F0" w:rsidR="000C0A53" w:rsidRPr="00862D5F" w:rsidRDefault="000C0A53" w:rsidP="000C0A53">
      <w:pPr>
        <w:spacing w:before="3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•  </w:t>
      </w:r>
      <w:r w:rsidRPr="000C0A53">
        <w:rPr>
          <w:rFonts w:asciiTheme="minorHAnsi" w:eastAsia="Calibri" w:hAnsiTheme="minorHAnsi" w:cstheme="minorHAnsi"/>
        </w:rPr>
        <w:t>Received commendation for quickly soliciting, incorporating feedback, and delivering professional</w:t>
      </w:r>
      <w:r w:rsidR="00212A19">
        <w:rPr>
          <w:rFonts w:asciiTheme="minorHAnsi" w:eastAsia="Calibri" w:hAnsiTheme="minorHAnsi" w:cstheme="minorHAnsi"/>
        </w:rPr>
        <w:t xml:space="preserve"> </w:t>
      </w:r>
      <w:r w:rsidRPr="000C0A53">
        <w:rPr>
          <w:rFonts w:asciiTheme="minorHAnsi" w:eastAsia="Calibri" w:hAnsiTheme="minorHAnsi" w:cstheme="minorHAnsi"/>
        </w:rPr>
        <w:t xml:space="preserve">grade analytics solutions </w:t>
      </w:r>
    </w:p>
    <w:p w14:paraId="06FE5BE3" w14:textId="11527DE8" w:rsidR="000C0A53" w:rsidRPr="00862D5F" w:rsidRDefault="000C0A53" w:rsidP="000C0A53">
      <w:pPr>
        <w:spacing w:before="3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    </w:t>
      </w:r>
      <w:r w:rsidRPr="000C0A53">
        <w:rPr>
          <w:rFonts w:asciiTheme="minorHAnsi" w:eastAsia="Calibri" w:hAnsiTheme="minorHAnsi" w:cstheme="minorHAnsi"/>
        </w:rPr>
        <w:t>used by the department for strategic decision-making</w:t>
      </w:r>
    </w:p>
    <w:p w14:paraId="50D8DC4C" w14:textId="145B2099" w:rsidR="00606297" w:rsidRPr="00862D5F" w:rsidRDefault="000C0A53">
      <w:pPr>
        <w:spacing w:before="29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  <w:b/>
        </w:rPr>
        <w:t>D</w:t>
      </w:r>
      <w:r w:rsidR="00717A64" w:rsidRPr="00862D5F">
        <w:rPr>
          <w:rFonts w:asciiTheme="minorHAnsi" w:eastAsia="Calibri" w:hAnsiTheme="minorHAnsi" w:cstheme="minorHAnsi"/>
          <w:b/>
        </w:rPr>
        <w:t>ata Analyst</w:t>
      </w:r>
      <w:r w:rsidR="00441700" w:rsidRPr="00862D5F">
        <w:rPr>
          <w:rFonts w:asciiTheme="minorHAnsi" w:eastAsia="Calibri" w:hAnsiTheme="minorHAnsi" w:cstheme="minorHAnsi"/>
          <w:b/>
        </w:rPr>
        <w:t xml:space="preserve"> </w:t>
      </w:r>
      <w:r w:rsidR="0009435E" w:rsidRPr="00862D5F">
        <w:rPr>
          <w:rFonts w:asciiTheme="minorHAnsi" w:eastAsia="Calibri" w:hAnsiTheme="minorHAnsi" w:cstheme="minorHAnsi"/>
        </w:rPr>
        <w:t xml:space="preserve">, Accenture, Pune, India                                                                                                                </w:t>
      </w:r>
      <w:r w:rsidR="009B2611" w:rsidRPr="00862D5F">
        <w:rPr>
          <w:rFonts w:asciiTheme="minorHAnsi" w:eastAsia="Calibri" w:hAnsiTheme="minorHAnsi" w:cstheme="minorHAnsi"/>
        </w:rPr>
        <w:t xml:space="preserve">         </w:t>
      </w:r>
      <w:r w:rsidR="00AC31AD" w:rsidRPr="00862D5F">
        <w:rPr>
          <w:rFonts w:asciiTheme="minorHAnsi" w:eastAsia="Calibri" w:hAnsiTheme="minorHAnsi" w:cstheme="minorHAnsi"/>
        </w:rPr>
        <w:t xml:space="preserve">      </w:t>
      </w:r>
      <w:r w:rsidR="009B2611" w:rsidRPr="00862D5F">
        <w:rPr>
          <w:rFonts w:asciiTheme="minorHAnsi" w:eastAsia="Calibri" w:hAnsiTheme="minorHAnsi" w:cstheme="minorHAnsi"/>
        </w:rPr>
        <w:t xml:space="preserve">  </w:t>
      </w:r>
      <w:r w:rsidR="0009435E" w:rsidRPr="00862D5F">
        <w:rPr>
          <w:rFonts w:asciiTheme="minorHAnsi" w:eastAsia="Calibri" w:hAnsiTheme="minorHAnsi" w:cstheme="minorHAnsi"/>
        </w:rPr>
        <w:t xml:space="preserve">  Oct </w:t>
      </w:r>
      <w:r w:rsidR="00717A64" w:rsidRPr="00862D5F">
        <w:rPr>
          <w:rFonts w:asciiTheme="minorHAnsi" w:eastAsia="Calibri" w:hAnsiTheme="minorHAnsi" w:cstheme="minorHAnsi"/>
        </w:rPr>
        <w:t>2021</w:t>
      </w:r>
      <w:r w:rsidR="0009435E" w:rsidRPr="00862D5F">
        <w:rPr>
          <w:rFonts w:asciiTheme="minorHAnsi" w:eastAsia="Calibri" w:hAnsiTheme="minorHAnsi" w:cstheme="minorHAnsi"/>
        </w:rPr>
        <w:t xml:space="preserve"> - Jul 2023</w:t>
      </w:r>
    </w:p>
    <w:p w14:paraId="57779DB4" w14:textId="77777777" w:rsidR="0024160B" w:rsidRPr="00862D5F" w:rsidRDefault="0024160B" w:rsidP="0024160B">
      <w:pPr>
        <w:spacing w:before="5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   </w:t>
      </w:r>
      <w:r w:rsidRPr="00862D5F">
        <w:rPr>
          <w:rFonts w:asciiTheme="minorHAnsi" w:eastAsia="Calibri" w:hAnsiTheme="minorHAnsi" w:cstheme="minorHAnsi"/>
        </w:rPr>
        <w:t xml:space="preserve">•  </w:t>
      </w:r>
      <w:r w:rsidRPr="0024160B">
        <w:rPr>
          <w:rFonts w:asciiTheme="minorHAnsi" w:eastAsia="Calibri" w:hAnsiTheme="minorHAnsi" w:cstheme="minorHAnsi"/>
        </w:rPr>
        <w:t xml:space="preserve">Ensured data integrity and resolved </w:t>
      </w:r>
      <w:r w:rsidRPr="0024160B">
        <w:rPr>
          <w:rFonts w:asciiTheme="minorHAnsi" w:eastAsia="Calibri" w:hAnsiTheme="minorHAnsi" w:cstheme="minorHAnsi"/>
          <w:b/>
          <w:bCs/>
        </w:rPr>
        <w:t>20+</w:t>
      </w:r>
      <w:r w:rsidRPr="0024160B">
        <w:rPr>
          <w:rFonts w:asciiTheme="minorHAnsi" w:eastAsia="Calibri" w:hAnsiTheme="minorHAnsi" w:cstheme="minorHAnsi"/>
        </w:rPr>
        <w:t xml:space="preserve"> monthly issues through root cause analysis using </w:t>
      </w:r>
      <w:r w:rsidRPr="0024160B">
        <w:rPr>
          <w:rFonts w:asciiTheme="minorHAnsi" w:eastAsia="Calibri" w:hAnsiTheme="minorHAnsi" w:cstheme="minorHAnsi"/>
          <w:b/>
          <w:bCs/>
        </w:rPr>
        <w:t>Hive</w:t>
      </w:r>
      <w:r w:rsidRPr="0024160B">
        <w:rPr>
          <w:rFonts w:asciiTheme="minorHAnsi" w:eastAsia="Calibri" w:hAnsiTheme="minorHAnsi" w:cstheme="minorHAnsi"/>
        </w:rPr>
        <w:t xml:space="preserve"> and </w:t>
      </w:r>
      <w:r w:rsidRPr="0024160B">
        <w:rPr>
          <w:rFonts w:asciiTheme="minorHAnsi" w:eastAsia="Calibri" w:hAnsiTheme="minorHAnsi" w:cstheme="minorHAnsi"/>
          <w:b/>
          <w:bCs/>
        </w:rPr>
        <w:t>SQL</w:t>
      </w:r>
      <w:r w:rsidRPr="0024160B">
        <w:rPr>
          <w:rFonts w:asciiTheme="minorHAnsi" w:eastAsia="Calibri" w:hAnsiTheme="minorHAnsi" w:cstheme="minorHAnsi"/>
        </w:rPr>
        <w:t>, supporting governance</w:t>
      </w:r>
    </w:p>
    <w:p w14:paraId="6D0372B7" w14:textId="4B02AAFB" w:rsidR="0024160B" w:rsidRPr="0024160B" w:rsidRDefault="0024160B" w:rsidP="0024160B">
      <w:pPr>
        <w:spacing w:before="5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       </w:t>
      </w:r>
      <w:r w:rsidRPr="0024160B">
        <w:rPr>
          <w:rFonts w:asciiTheme="minorHAnsi" w:eastAsia="Calibri" w:hAnsiTheme="minorHAnsi" w:cstheme="minorHAnsi"/>
        </w:rPr>
        <w:t>and validation efforts</w:t>
      </w:r>
      <w:r w:rsidR="007A202D">
        <w:rPr>
          <w:rFonts w:asciiTheme="minorHAnsi" w:eastAsia="Calibri" w:hAnsiTheme="minorHAnsi" w:cstheme="minorHAnsi"/>
        </w:rPr>
        <w:t xml:space="preserve"> and performed </w:t>
      </w:r>
      <w:r w:rsidR="007A202D" w:rsidRPr="007A202D">
        <w:rPr>
          <w:rFonts w:asciiTheme="minorHAnsi" w:eastAsia="Calibri" w:hAnsiTheme="minorHAnsi" w:cstheme="minorHAnsi"/>
          <w:b/>
          <w:bCs/>
        </w:rPr>
        <w:t>UAT/SIT</w:t>
      </w:r>
    </w:p>
    <w:p w14:paraId="3854CBBE" w14:textId="6A97F28B" w:rsidR="0024160B" w:rsidRPr="0024160B" w:rsidRDefault="0024160B" w:rsidP="0024160B">
      <w:pPr>
        <w:spacing w:before="5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   </w:t>
      </w:r>
      <w:r w:rsidRPr="00862D5F">
        <w:rPr>
          <w:rFonts w:asciiTheme="minorHAnsi" w:eastAsia="Calibri" w:hAnsiTheme="minorHAnsi" w:cstheme="minorHAnsi"/>
        </w:rPr>
        <w:t xml:space="preserve">•  </w:t>
      </w:r>
      <w:r w:rsidRPr="0024160B">
        <w:rPr>
          <w:rFonts w:asciiTheme="minorHAnsi" w:eastAsia="Calibri" w:hAnsiTheme="minorHAnsi" w:cstheme="minorHAnsi"/>
        </w:rPr>
        <w:t xml:space="preserve">Improved </w:t>
      </w:r>
      <w:r w:rsidRPr="0024160B">
        <w:rPr>
          <w:rFonts w:asciiTheme="minorHAnsi" w:eastAsia="Calibri" w:hAnsiTheme="minorHAnsi" w:cstheme="minorHAnsi"/>
          <w:b/>
          <w:bCs/>
        </w:rPr>
        <w:t>data pipelines</w:t>
      </w:r>
      <w:r w:rsidRPr="0024160B">
        <w:rPr>
          <w:rFonts w:asciiTheme="minorHAnsi" w:eastAsia="Calibri" w:hAnsiTheme="minorHAnsi" w:cstheme="minorHAnsi"/>
        </w:rPr>
        <w:t xml:space="preserve"> by building a reusable </w:t>
      </w:r>
      <w:r w:rsidRPr="0024160B">
        <w:rPr>
          <w:rFonts w:asciiTheme="minorHAnsi" w:eastAsia="Calibri" w:hAnsiTheme="minorHAnsi" w:cstheme="minorHAnsi"/>
          <w:b/>
          <w:bCs/>
        </w:rPr>
        <w:t>Talend</w:t>
      </w:r>
      <w:r w:rsidRPr="0024160B">
        <w:rPr>
          <w:rFonts w:asciiTheme="minorHAnsi" w:eastAsia="Calibri" w:hAnsiTheme="minorHAnsi" w:cstheme="minorHAnsi"/>
        </w:rPr>
        <w:t xml:space="preserve"> framework, converting 400+ jobs and boosting efficiency by 15%</w:t>
      </w:r>
    </w:p>
    <w:p w14:paraId="28191C34" w14:textId="4CDF8477" w:rsidR="0024160B" w:rsidRPr="0024160B" w:rsidRDefault="0024160B" w:rsidP="0024160B">
      <w:pPr>
        <w:spacing w:before="5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   </w:t>
      </w:r>
      <w:r w:rsidRPr="00862D5F">
        <w:rPr>
          <w:rFonts w:asciiTheme="minorHAnsi" w:eastAsia="Calibri" w:hAnsiTheme="minorHAnsi" w:cstheme="minorHAnsi"/>
        </w:rPr>
        <w:t xml:space="preserve">•  </w:t>
      </w:r>
      <w:r w:rsidRPr="0024160B">
        <w:rPr>
          <w:rFonts w:asciiTheme="minorHAnsi" w:eastAsia="Calibri" w:hAnsiTheme="minorHAnsi" w:cstheme="minorHAnsi"/>
        </w:rPr>
        <w:t xml:space="preserve">Built automation tools and real-time alert dashboards using Python to enhance monitoring and </w:t>
      </w:r>
      <w:r w:rsidRPr="0024160B">
        <w:rPr>
          <w:rFonts w:asciiTheme="minorHAnsi" w:eastAsia="Calibri" w:hAnsiTheme="minorHAnsi" w:cstheme="minorHAnsi"/>
          <w:b/>
          <w:bCs/>
        </w:rPr>
        <w:t>data quality</w:t>
      </w:r>
    </w:p>
    <w:p w14:paraId="665BCB1C" w14:textId="6953A586" w:rsidR="0024160B" w:rsidRPr="0024160B" w:rsidRDefault="0024160B" w:rsidP="0024160B">
      <w:pPr>
        <w:spacing w:before="5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   </w:t>
      </w:r>
      <w:r w:rsidRPr="00862D5F">
        <w:rPr>
          <w:rFonts w:asciiTheme="minorHAnsi" w:eastAsia="Calibri" w:hAnsiTheme="minorHAnsi" w:cstheme="minorHAnsi"/>
        </w:rPr>
        <w:t xml:space="preserve">•  </w:t>
      </w:r>
      <w:r w:rsidRPr="0024160B">
        <w:rPr>
          <w:rFonts w:asciiTheme="minorHAnsi" w:eastAsia="Calibri" w:hAnsiTheme="minorHAnsi" w:cstheme="minorHAnsi"/>
        </w:rPr>
        <w:t xml:space="preserve">Led cloud migration of </w:t>
      </w:r>
      <w:r w:rsidRPr="0024160B">
        <w:rPr>
          <w:rFonts w:asciiTheme="minorHAnsi" w:eastAsia="Calibri" w:hAnsiTheme="minorHAnsi" w:cstheme="minorHAnsi"/>
          <w:b/>
          <w:bCs/>
        </w:rPr>
        <w:t>ETL</w:t>
      </w:r>
      <w:r w:rsidRPr="0024160B">
        <w:rPr>
          <w:rFonts w:asciiTheme="minorHAnsi" w:eastAsia="Calibri" w:hAnsiTheme="minorHAnsi" w:cstheme="minorHAnsi"/>
        </w:rPr>
        <w:t xml:space="preserve"> processes to </w:t>
      </w:r>
      <w:r w:rsidRPr="0024160B">
        <w:rPr>
          <w:rFonts w:asciiTheme="minorHAnsi" w:eastAsia="Calibri" w:hAnsiTheme="minorHAnsi" w:cstheme="minorHAnsi"/>
          <w:b/>
          <w:bCs/>
        </w:rPr>
        <w:t>AWS</w:t>
      </w:r>
      <w:r w:rsidRPr="0024160B">
        <w:rPr>
          <w:rFonts w:asciiTheme="minorHAnsi" w:eastAsia="Calibri" w:hAnsiTheme="minorHAnsi" w:cstheme="minorHAnsi"/>
        </w:rPr>
        <w:t xml:space="preserve"> using Spark and </w:t>
      </w:r>
      <w:r w:rsidRPr="0024160B">
        <w:rPr>
          <w:rFonts w:asciiTheme="minorHAnsi" w:eastAsia="Calibri" w:hAnsiTheme="minorHAnsi" w:cstheme="minorHAnsi"/>
          <w:b/>
          <w:bCs/>
        </w:rPr>
        <w:t>Databricks</w:t>
      </w:r>
      <w:r w:rsidRPr="0024160B">
        <w:rPr>
          <w:rFonts w:asciiTheme="minorHAnsi" w:eastAsia="Calibri" w:hAnsiTheme="minorHAnsi" w:cstheme="minorHAnsi"/>
        </w:rPr>
        <w:t>, reducing runtime by 20%</w:t>
      </w:r>
    </w:p>
    <w:p w14:paraId="6A8BD14D" w14:textId="4901FA0B" w:rsidR="0024160B" w:rsidRPr="0024160B" w:rsidRDefault="0024160B" w:rsidP="0024160B">
      <w:pPr>
        <w:spacing w:before="5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   </w:t>
      </w:r>
      <w:r w:rsidRPr="00862D5F">
        <w:rPr>
          <w:rFonts w:asciiTheme="minorHAnsi" w:eastAsia="Calibri" w:hAnsiTheme="minorHAnsi" w:cstheme="minorHAnsi"/>
        </w:rPr>
        <w:t xml:space="preserve">•  </w:t>
      </w:r>
      <w:r w:rsidRPr="0024160B">
        <w:rPr>
          <w:rFonts w:asciiTheme="minorHAnsi" w:eastAsia="Calibri" w:hAnsiTheme="minorHAnsi" w:cstheme="minorHAnsi"/>
        </w:rPr>
        <w:t xml:space="preserve">Tuned Spark SQL to enhance data processing speeds by 25%, </w:t>
      </w:r>
      <w:r w:rsidRPr="0024160B">
        <w:rPr>
          <w:rFonts w:asciiTheme="minorHAnsi" w:eastAsia="Calibri" w:hAnsiTheme="minorHAnsi" w:cstheme="minorHAnsi"/>
          <w:b/>
          <w:bCs/>
        </w:rPr>
        <w:t>optimizing 80M+ record daily loads</w:t>
      </w:r>
    </w:p>
    <w:p w14:paraId="10E978E7" w14:textId="6BE25534" w:rsidR="0024160B" w:rsidRPr="0024160B" w:rsidRDefault="0024160B" w:rsidP="0024160B">
      <w:pPr>
        <w:spacing w:before="5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   </w:t>
      </w:r>
      <w:r w:rsidRPr="00862D5F">
        <w:rPr>
          <w:rFonts w:asciiTheme="minorHAnsi" w:eastAsia="Calibri" w:hAnsiTheme="minorHAnsi" w:cstheme="minorHAnsi"/>
        </w:rPr>
        <w:t xml:space="preserve">•  </w:t>
      </w:r>
      <w:r w:rsidRPr="0024160B">
        <w:rPr>
          <w:rFonts w:asciiTheme="minorHAnsi" w:eastAsia="Calibri" w:hAnsiTheme="minorHAnsi" w:cstheme="minorHAnsi"/>
        </w:rPr>
        <w:t xml:space="preserve">Automated </w:t>
      </w:r>
      <w:r w:rsidRPr="0024160B">
        <w:rPr>
          <w:rFonts w:asciiTheme="minorHAnsi" w:eastAsia="Calibri" w:hAnsiTheme="minorHAnsi" w:cstheme="minorHAnsi"/>
          <w:b/>
          <w:bCs/>
        </w:rPr>
        <w:t>EC2</w:t>
      </w:r>
      <w:r w:rsidRPr="0024160B">
        <w:rPr>
          <w:rFonts w:asciiTheme="minorHAnsi" w:eastAsia="Calibri" w:hAnsiTheme="minorHAnsi" w:cstheme="minorHAnsi"/>
        </w:rPr>
        <w:t xml:space="preserve"> usage for batch workloads, cutting AWS costs by 55%</w:t>
      </w:r>
    </w:p>
    <w:p w14:paraId="67CFE80B" w14:textId="11F12152" w:rsidR="0024160B" w:rsidRPr="0024160B" w:rsidRDefault="0024160B" w:rsidP="0024160B">
      <w:pPr>
        <w:spacing w:before="5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 xml:space="preserve">   </w:t>
      </w:r>
      <w:r w:rsidRPr="00862D5F">
        <w:rPr>
          <w:rFonts w:asciiTheme="minorHAnsi" w:eastAsia="Calibri" w:hAnsiTheme="minorHAnsi" w:cstheme="minorHAnsi"/>
        </w:rPr>
        <w:t xml:space="preserve">•  </w:t>
      </w:r>
      <w:r w:rsidRPr="0024160B">
        <w:rPr>
          <w:rFonts w:asciiTheme="minorHAnsi" w:eastAsia="Calibri" w:hAnsiTheme="minorHAnsi" w:cstheme="minorHAnsi"/>
        </w:rPr>
        <w:t xml:space="preserve">Created and maintained data workflows and pipelines using Jenkins, Terraform, and scripting across AWS and on-prem </w:t>
      </w:r>
    </w:p>
    <w:p w14:paraId="35A47C86" w14:textId="77777777" w:rsidR="00606297" w:rsidRPr="00862D5F" w:rsidRDefault="00000000">
      <w:pPr>
        <w:spacing w:before="5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  <w:b/>
        </w:rPr>
        <w:t xml:space="preserve">Business Intelligence Intern, </w:t>
      </w:r>
      <w:r w:rsidRPr="00862D5F">
        <w:rPr>
          <w:rFonts w:asciiTheme="minorHAnsi" w:eastAsia="Calibri" w:hAnsiTheme="minorHAnsi" w:cstheme="minorHAnsi"/>
        </w:rPr>
        <w:t>V3 Data Solutions, Nashik, India                                                                                       Apr 2021 - Jun 2021</w:t>
      </w:r>
    </w:p>
    <w:p w14:paraId="0249F9EC" w14:textId="64EBAA98" w:rsidR="00606297" w:rsidRPr="00862D5F" w:rsidRDefault="00000000">
      <w:pPr>
        <w:spacing w:before="3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Verdana" w:hAnsiTheme="minorHAnsi" w:cstheme="minorHAnsi"/>
        </w:rPr>
        <w:t xml:space="preserve">•  </w:t>
      </w:r>
      <w:r w:rsidRPr="00862D5F">
        <w:rPr>
          <w:rFonts w:asciiTheme="minorHAnsi" w:eastAsia="Calibri" w:hAnsiTheme="minorHAnsi" w:cstheme="minorHAnsi"/>
        </w:rPr>
        <w:t xml:space="preserve">Developed </w:t>
      </w:r>
      <w:r w:rsidRPr="00862D5F">
        <w:rPr>
          <w:rFonts w:asciiTheme="minorHAnsi" w:eastAsia="Calibri" w:hAnsiTheme="minorHAnsi" w:cstheme="minorHAnsi"/>
          <w:b/>
          <w:bCs/>
        </w:rPr>
        <w:t>ETL</w:t>
      </w:r>
      <w:r w:rsidRPr="00862D5F">
        <w:rPr>
          <w:rFonts w:asciiTheme="minorHAnsi" w:eastAsia="Calibri" w:hAnsiTheme="minorHAnsi" w:cstheme="minorHAnsi"/>
        </w:rPr>
        <w:t xml:space="preserve"> pipeline in data warehouse transforming &amp; loading over 100000 supply chain data points into Databricks</w:t>
      </w:r>
    </w:p>
    <w:p w14:paraId="6B059305" w14:textId="3FFC690D" w:rsidR="00606297" w:rsidRPr="00862D5F" w:rsidRDefault="00000000">
      <w:pPr>
        <w:spacing w:before="8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Verdana" w:hAnsiTheme="minorHAnsi" w:cstheme="minorHAnsi"/>
        </w:rPr>
        <w:t xml:space="preserve">•  </w:t>
      </w:r>
      <w:r w:rsidRPr="00862D5F">
        <w:rPr>
          <w:rFonts w:asciiTheme="minorHAnsi" w:eastAsia="Calibri" w:hAnsiTheme="minorHAnsi" w:cstheme="minorHAnsi"/>
          <w:b/>
          <w:bCs/>
        </w:rPr>
        <w:t>Coordinated</w:t>
      </w:r>
      <w:r w:rsidRPr="00862D5F">
        <w:rPr>
          <w:rFonts w:asciiTheme="minorHAnsi" w:eastAsia="Calibri" w:hAnsiTheme="minorHAnsi" w:cstheme="minorHAnsi"/>
        </w:rPr>
        <w:t xml:space="preserve"> with the supply chain team to automate weekly reports in inventory to reduce manual efforts by 100%</w:t>
      </w:r>
    </w:p>
    <w:p w14:paraId="4FE6212D" w14:textId="5156FDC6" w:rsidR="00606297" w:rsidRPr="00862D5F" w:rsidRDefault="00000000">
      <w:pPr>
        <w:spacing w:before="8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Verdana" w:hAnsiTheme="minorHAnsi" w:cstheme="minorHAnsi"/>
        </w:rPr>
        <w:t xml:space="preserve">•  </w:t>
      </w:r>
      <w:r w:rsidRPr="00862D5F">
        <w:rPr>
          <w:rFonts w:asciiTheme="minorHAnsi" w:eastAsia="Calibri" w:hAnsiTheme="minorHAnsi" w:cstheme="minorHAnsi"/>
        </w:rPr>
        <w:t xml:space="preserve">Integrated </w:t>
      </w:r>
      <w:r w:rsidRPr="00862D5F">
        <w:rPr>
          <w:rFonts w:asciiTheme="minorHAnsi" w:eastAsia="Calibri" w:hAnsiTheme="minorHAnsi" w:cstheme="minorHAnsi"/>
          <w:b/>
          <w:bCs/>
        </w:rPr>
        <w:t>Power BI</w:t>
      </w:r>
      <w:r w:rsidRPr="00862D5F">
        <w:rPr>
          <w:rFonts w:asciiTheme="minorHAnsi" w:eastAsia="Calibri" w:hAnsiTheme="minorHAnsi" w:cstheme="minorHAnsi"/>
        </w:rPr>
        <w:t xml:space="preserve"> to forecast demand, </w:t>
      </w:r>
      <w:r w:rsidRPr="00862D5F">
        <w:rPr>
          <w:rFonts w:asciiTheme="minorHAnsi" w:eastAsia="Calibri" w:hAnsiTheme="minorHAnsi" w:cstheme="minorHAnsi"/>
          <w:b/>
          <w:bCs/>
        </w:rPr>
        <w:t>supply chain</w:t>
      </w:r>
      <w:r w:rsidRPr="00862D5F">
        <w:rPr>
          <w:rFonts w:asciiTheme="minorHAnsi" w:eastAsia="Calibri" w:hAnsiTheme="minorHAnsi" w:cstheme="minorHAnsi"/>
        </w:rPr>
        <w:t xml:space="preserve"> operations to reduce stock outs by 10%, expenses by 18%</w:t>
      </w:r>
    </w:p>
    <w:p w14:paraId="4A939D94" w14:textId="77777777" w:rsidR="00606297" w:rsidRPr="00862D5F" w:rsidRDefault="00606297">
      <w:pPr>
        <w:spacing w:before="15" w:line="240" w:lineRule="exact"/>
        <w:rPr>
          <w:rFonts w:asciiTheme="minorHAnsi" w:hAnsiTheme="minorHAnsi" w:cstheme="minorHAnsi"/>
          <w:sz w:val="24"/>
          <w:szCs w:val="24"/>
        </w:rPr>
      </w:pPr>
    </w:p>
    <w:p w14:paraId="1C1115A1" w14:textId="63418153" w:rsidR="00606297" w:rsidRPr="00862D5F" w:rsidRDefault="00000000">
      <w:pPr>
        <w:ind w:left="119"/>
        <w:rPr>
          <w:rFonts w:asciiTheme="minorHAnsi" w:eastAsia="Calibri" w:hAnsiTheme="minorHAnsi" w:cstheme="minorHAnsi"/>
          <w:sz w:val="24"/>
          <w:szCs w:val="24"/>
        </w:rPr>
      </w:pPr>
      <w:r w:rsidRPr="00862D5F">
        <w:rPr>
          <w:rFonts w:asciiTheme="minorHAnsi" w:eastAsia="Calibri" w:hAnsiTheme="minorHAnsi" w:cstheme="minorHAnsi"/>
          <w:b/>
          <w:sz w:val="24"/>
          <w:szCs w:val="24"/>
        </w:rPr>
        <w:t>Projects</w:t>
      </w:r>
    </w:p>
    <w:p w14:paraId="52E019D8" w14:textId="6FF1C55A" w:rsidR="00862D5F" w:rsidRPr="00862D5F" w:rsidRDefault="002060B4" w:rsidP="00862D5F">
      <w:pPr>
        <w:spacing w:before="29"/>
        <w:ind w:left="119" w:right="433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C75454C" wp14:editId="0D64D2A5">
                <wp:simplePos x="0" y="0"/>
                <wp:positionH relativeFrom="page">
                  <wp:posOffset>591185</wp:posOffset>
                </wp:positionH>
                <wp:positionV relativeFrom="paragraph">
                  <wp:posOffset>7905750</wp:posOffset>
                </wp:positionV>
                <wp:extent cx="6684010" cy="0"/>
                <wp:effectExtent l="10160" t="5715" r="11430" b="13335"/>
                <wp:wrapNone/>
                <wp:docPr id="143693353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0"/>
                          <a:chOff x="691" y="31"/>
                          <a:chExt cx="10526" cy="0"/>
                        </a:xfrm>
                      </wpg:grpSpPr>
                      <wps:wsp>
                        <wps:cNvPr id="908208803" name="Freeform 17"/>
                        <wps:cNvSpPr>
                          <a:spLocks/>
                        </wps:cNvSpPr>
                        <wps:spPr bwMode="auto">
                          <a:xfrm>
                            <a:off x="691" y="31"/>
                            <a:ext cx="10526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526"/>
                              <a:gd name="T2" fmla="+- 0 11217 691"/>
                              <a:gd name="T3" fmla="*/ T2 w 1052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26">
                                <a:moveTo>
                                  <a:pt x="0" y="0"/>
                                </a:moveTo>
                                <a:lnTo>
                                  <a:pt x="1052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B6390" id="Group 4" o:spid="_x0000_s1026" style="position:absolute;margin-left:46.55pt;margin-top:622.5pt;width:526.3pt;height:0;z-index:-251651072;mso-position-horizontal-relative:page" coordorigin="691,31" coordsize="105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">
                <v:shape id="Freeform 17" o:spid="_x0000_s1027" style="position:absolute;left:691;top:31;width:10526;height:0;visibility:visible;mso-wrap-style:square;v-text-anchor:top" coordsize="10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" path="m,l10526,e" filled="f" strokeweight=".58pt">
                  <v:path arrowok="t" o:connecttype="custom" o:connectlocs="0,0;10526,0" o:connectangles="0,0"/>
                </v:shape>
                <w10:wrap anchorx="page"/>
              </v:group>
            </w:pict>
          </mc:Fallback>
        </mc:AlternateContent>
      </w:r>
      <w:r w:rsidRPr="00862D5F">
        <w:rPr>
          <w:rFonts w:asciiTheme="minorHAnsi" w:hAnsiTheme="minorHAnsi" w:cstheme="minorHAnsi"/>
        </w:rPr>
        <w:pict w14:anchorId="3C75454C">
          <v:group id="_x0000_s1028" alt="" style="position:absolute;left:0;text-align:left;margin-left:34.55pt;margin-top:.45pt;width:526.3pt;height:0;z-index:-251657216;mso-position-horizontal-relative:page;mso-position-vertical-relative:text" coordorigin="691,31" coordsize="10526,0">
            <v:shape id="_x0000_s1029" alt="" style="position:absolute;left:691;top:31;width:10526;height:0" coordorigin="691,31" coordsize="10526,0" path="m691,31r10526,e" filled="f" strokeweight=".58pt">
              <v:path arrowok="t"/>
            </v:shape>
            <w10:wrap anchorx="page"/>
          </v:group>
        </w:pict>
      </w:r>
      <w:r>
        <w:rPr>
          <w:rFonts w:asciiTheme="minorHAnsi" w:eastAsia="Calibri" w:hAnsiTheme="minorHAnsi" w:cstheme="min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C75454C" wp14:editId="2EA57D9B">
                <wp:simplePos x="0" y="0"/>
                <wp:positionH relativeFrom="page">
                  <wp:posOffset>591185</wp:posOffset>
                </wp:positionH>
                <wp:positionV relativeFrom="paragraph">
                  <wp:posOffset>7919720</wp:posOffset>
                </wp:positionV>
                <wp:extent cx="6684010" cy="0"/>
                <wp:effectExtent l="10160" t="5715" r="11430" b="13335"/>
                <wp:wrapNone/>
                <wp:docPr id="9232046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0"/>
                          <a:chOff x="691" y="31"/>
                          <a:chExt cx="10526" cy="0"/>
                        </a:xfrm>
                      </wpg:grpSpPr>
                      <wps:wsp>
                        <wps:cNvPr id="1448614233" name="Freeform 13"/>
                        <wps:cNvSpPr>
                          <a:spLocks/>
                        </wps:cNvSpPr>
                        <wps:spPr bwMode="auto">
                          <a:xfrm>
                            <a:off x="691" y="31"/>
                            <a:ext cx="10526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526"/>
                              <a:gd name="T2" fmla="+- 0 11217 691"/>
                              <a:gd name="T3" fmla="*/ T2 w 1052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26">
                                <a:moveTo>
                                  <a:pt x="0" y="0"/>
                                </a:moveTo>
                                <a:lnTo>
                                  <a:pt x="1052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BBDAA" id="Group 2" o:spid="_x0000_s1026" style="position:absolute;margin-left:46.55pt;margin-top:623.6pt;width:526.3pt;height:0;z-index:-251653120;mso-position-horizontal-relative:page" coordorigin="691,31" coordsize="105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">
                <v:shape id="Freeform 13" o:spid="_x0000_s1027" style="position:absolute;left:691;top:31;width:10526;height:0;visibility:visible;mso-wrap-style:square;v-text-anchor:top" coordsize="10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" path="m,l10526,e" filled="f" strokeweight=".58pt">
                  <v:path arrowok="t" o:connecttype="custom" o:connectlocs="0,0;10526,0" o:connectangles="0,0"/>
                </v:shape>
                <w10:wrap anchorx="page"/>
              </v:group>
            </w:pict>
          </mc:Fallback>
        </mc:AlternateContent>
      </w:r>
      <w:r w:rsidR="0009435E" w:rsidRPr="00862D5F">
        <w:rPr>
          <w:rFonts w:asciiTheme="minorHAnsi" w:eastAsia="Calibri" w:hAnsiTheme="minorHAnsi" w:cstheme="minorHAnsi"/>
          <w:b/>
        </w:rPr>
        <w:t>Database Design for E-commerce Management System (</w:t>
      </w:r>
      <w:r w:rsidR="0009435E" w:rsidRPr="00862D5F">
        <w:rPr>
          <w:rFonts w:asciiTheme="minorHAnsi" w:hAnsiTheme="minorHAnsi" w:cstheme="minorHAnsi"/>
          <w:color w:val="0362C0"/>
          <w:u w:val="single" w:color="0362C0"/>
        </w:rPr>
        <w:t xml:space="preserve"> </w:t>
      </w:r>
      <w:hyperlink r:id="rId10" w:history="1">
        <w:r w:rsidR="0009435E" w:rsidRPr="00862D5F">
          <w:rPr>
            <w:rStyle w:val="Hyperlink"/>
            <w:rFonts w:asciiTheme="minorHAnsi" w:eastAsia="Calibri" w:hAnsiTheme="minorHAnsi" w:cstheme="minorHAnsi"/>
            <w:b/>
          </w:rPr>
          <w:t>Link</w:t>
        </w:r>
      </w:hyperlink>
      <w:r w:rsidR="0009435E" w:rsidRPr="00862D5F">
        <w:rPr>
          <w:rFonts w:asciiTheme="minorHAnsi" w:eastAsia="Calibri" w:hAnsiTheme="minorHAnsi" w:cstheme="minorHAnsi"/>
          <w:b/>
          <w:color w:val="000000"/>
        </w:rPr>
        <w:t xml:space="preserve">): </w:t>
      </w:r>
      <w:r w:rsidR="00862D5F" w:rsidRPr="00862D5F">
        <w:rPr>
          <w:rFonts w:asciiTheme="minorHAnsi" w:eastAsia="Calibri" w:hAnsiTheme="minorHAnsi" w:cstheme="minorHAnsi"/>
          <w:color w:val="000000"/>
        </w:rPr>
        <w:t xml:space="preserve">Led a transformative project in database engineering, crafting an E-commerce model using </w:t>
      </w:r>
      <w:r w:rsidR="00862D5F" w:rsidRPr="00212A19">
        <w:rPr>
          <w:rFonts w:asciiTheme="minorHAnsi" w:eastAsia="Calibri" w:hAnsiTheme="minorHAnsi" w:cstheme="minorHAnsi"/>
          <w:b/>
          <w:bCs/>
          <w:color w:val="000000"/>
        </w:rPr>
        <w:t>SQL/NoSQL</w:t>
      </w:r>
      <w:r w:rsidR="00862D5F" w:rsidRPr="00862D5F">
        <w:rPr>
          <w:rFonts w:asciiTheme="minorHAnsi" w:eastAsia="Calibri" w:hAnsiTheme="minorHAnsi" w:cstheme="minorHAnsi"/>
          <w:color w:val="000000"/>
        </w:rPr>
        <w:t xml:space="preserve"> for thorough customer analysis. Seamlessly integrated SQL Server with Python for automated </w:t>
      </w:r>
      <w:r w:rsidR="00862D5F" w:rsidRPr="00212A19">
        <w:rPr>
          <w:rFonts w:asciiTheme="minorHAnsi" w:eastAsia="Calibri" w:hAnsiTheme="minorHAnsi" w:cstheme="minorHAnsi"/>
          <w:b/>
          <w:bCs/>
          <w:color w:val="000000"/>
        </w:rPr>
        <w:t>data manipulation</w:t>
      </w:r>
      <w:r w:rsidR="00862D5F" w:rsidRPr="00862D5F">
        <w:rPr>
          <w:rFonts w:asciiTheme="minorHAnsi" w:eastAsia="Calibri" w:hAnsiTheme="minorHAnsi" w:cstheme="minorHAnsi"/>
          <w:color w:val="000000"/>
        </w:rPr>
        <w:t xml:space="preserve">, ensuring advanced </w:t>
      </w:r>
      <w:r w:rsidR="00862D5F" w:rsidRPr="00212A19">
        <w:rPr>
          <w:rFonts w:asciiTheme="minorHAnsi" w:eastAsia="Calibri" w:hAnsiTheme="minorHAnsi" w:cstheme="minorHAnsi"/>
          <w:b/>
          <w:bCs/>
          <w:color w:val="000000"/>
        </w:rPr>
        <w:t>business intelligence</w:t>
      </w:r>
      <w:r w:rsidR="00862D5F" w:rsidRPr="00862D5F">
        <w:rPr>
          <w:rFonts w:asciiTheme="minorHAnsi" w:eastAsia="Calibri" w:hAnsiTheme="minorHAnsi" w:cstheme="minorHAnsi"/>
          <w:color w:val="000000"/>
        </w:rPr>
        <w:t xml:space="preserve">. Architected streamlined business management framework, driving </w:t>
      </w:r>
      <w:r w:rsidR="00862D5F" w:rsidRPr="00212A19">
        <w:rPr>
          <w:rFonts w:asciiTheme="minorHAnsi" w:eastAsia="Calibri" w:hAnsiTheme="minorHAnsi" w:cstheme="minorHAnsi"/>
          <w:b/>
          <w:bCs/>
          <w:color w:val="000000"/>
        </w:rPr>
        <w:t>15%</w:t>
      </w:r>
      <w:r w:rsidR="00862D5F" w:rsidRPr="00862D5F">
        <w:rPr>
          <w:rFonts w:asciiTheme="minorHAnsi" w:eastAsia="Calibri" w:hAnsiTheme="minorHAnsi" w:cstheme="minorHAnsi"/>
          <w:color w:val="000000"/>
        </w:rPr>
        <w:t xml:space="preserve"> increase in customer satisfaction and 20% business growth</w:t>
      </w:r>
    </w:p>
    <w:p w14:paraId="56777351" w14:textId="147D061E" w:rsidR="00606297" w:rsidRPr="00862D5F" w:rsidRDefault="0009435E">
      <w:pPr>
        <w:spacing w:before="29"/>
        <w:ind w:left="119" w:right="433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  <w:b/>
          <w:color w:val="000000"/>
        </w:rPr>
        <w:t>Amazon Sales Data Analysis in Tableau (</w:t>
      </w:r>
      <w:r w:rsidRPr="00862D5F">
        <w:rPr>
          <w:rFonts w:asciiTheme="minorHAnsi" w:hAnsiTheme="minorHAnsi" w:cstheme="minorHAnsi"/>
          <w:color w:val="0362C0"/>
          <w:u w:val="single" w:color="0362C0"/>
        </w:rPr>
        <w:t xml:space="preserve"> </w:t>
      </w:r>
      <w:hyperlink r:id="rId11" w:history="1">
        <w:r w:rsidRPr="00862D5F">
          <w:rPr>
            <w:rStyle w:val="Hyperlink"/>
            <w:rFonts w:asciiTheme="minorHAnsi" w:eastAsia="Calibri" w:hAnsiTheme="minorHAnsi" w:cstheme="minorHAnsi"/>
            <w:b/>
          </w:rPr>
          <w:t>Link</w:t>
        </w:r>
      </w:hyperlink>
      <w:r w:rsidRPr="00862D5F">
        <w:rPr>
          <w:rFonts w:asciiTheme="minorHAnsi" w:eastAsia="Calibri" w:hAnsiTheme="minorHAnsi" w:cstheme="minorHAnsi"/>
          <w:b/>
          <w:color w:val="000000"/>
        </w:rPr>
        <w:t xml:space="preserve">): </w:t>
      </w:r>
      <w:r w:rsidRPr="00862D5F">
        <w:rPr>
          <w:rFonts w:asciiTheme="minorHAnsi" w:eastAsia="Calibri" w:hAnsiTheme="minorHAnsi" w:cstheme="minorHAnsi"/>
          <w:color w:val="000000"/>
        </w:rPr>
        <w:t>Analyzed India Sales in Tableau, focusing on KPIs, quantitative and qualitative data analysis, presenting insights to peers. Elevated dashboard functionality, design through A-B testing</w:t>
      </w:r>
    </w:p>
    <w:p w14:paraId="3F8FBC3F" w14:textId="436A75AB" w:rsidR="00606297" w:rsidRPr="00862D5F" w:rsidRDefault="00000000">
      <w:pPr>
        <w:spacing w:before="2" w:line="240" w:lineRule="exact"/>
        <w:ind w:left="119" w:right="567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  <w:b/>
        </w:rPr>
        <w:t>IMDb Movie Data Analysis (</w:t>
      </w:r>
      <w:r w:rsidRPr="00862D5F">
        <w:rPr>
          <w:rFonts w:asciiTheme="minorHAnsi" w:hAnsiTheme="minorHAnsi" w:cstheme="minorHAnsi"/>
          <w:color w:val="0362C0"/>
          <w:u w:val="single" w:color="0362C0"/>
        </w:rPr>
        <w:t xml:space="preserve"> </w:t>
      </w:r>
      <w:hyperlink r:id="rId12" w:history="1">
        <w:r w:rsidR="00606297" w:rsidRPr="00862D5F">
          <w:rPr>
            <w:rStyle w:val="Hyperlink"/>
            <w:rFonts w:asciiTheme="minorHAnsi" w:eastAsia="Calibri" w:hAnsiTheme="minorHAnsi" w:cstheme="minorHAnsi"/>
            <w:b/>
          </w:rPr>
          <w:t>Lin</w:t>
        </w:r>
        <w:r w:rsidR="00606297" w:rsidRPr="00862D5F">
          <w:rPr>
            <w:rStyle w:val="Hyperlink"/>
            <w:rFonts w:asciiTheme="minorHAnsi" w:eastAsia="Calibri" w:hAnsiTheme="minorHAnsi" w:cstheme="minorHAnsi"/>
            <w:b/>
          </w:rPr>
          <w:t>k</w:t>
        </w:r>
      </w:hyperlink>
      <w:r w:rsidRPr="00862D5F">
        <w:rPr>
          <w:rFonts w:asciiTheme="minorHAnsi" w:eastAsia="Calibri" w:hAnsiTheme="minorHAnsi" w:cstheme="minorHAnsi"/>
          <w:b/>
          <w:color w:val="000000"/>
        </w:rPr>
        <w:t xml:space="preserve">): </w:t>
      </w:r>
      <w:r w:rsidRPr="00862D5F">
        <w:rPr>
          <w:rFonts w:asciiTheme="minorHAnsi" w:eastAsia="Calibri" w:hAnsiTheme="minorHAnsi" w:cstheme="minorHAnsi"/>
          <w:color w:val="000000"/>
        </w:rPr>
        <w:t xml:space="preserve">Performed data preprocessing, exploratory data analysis, time series analysis, predictive modeling using Python &amp; Machine Learning, achieved predictive accuracy of </w:t>
      </w:r>
      <w:r w:rsidRPr="00212A19">
        <w:rPr>
          <w:rFonts w:asciiTheme="minorHAnsi" w:eastAsia="Calibri" w:hAnsiTheme="minorHAnsi" w:cstheme="minorHAnsi"/>
          <w:b/>
          <w:bCs/>
          <w:color w:val="000000"/>
        </w:rPr>
        <w:t>91.2%.</w:t>
      </w:r>
      <w:r w:rsidRPr="00862D5F">
        <w:rPr>
          <w:rFonts w:asciiTheme="minorHAnsi" w:eastAsia="Calibri" w:hAnsiTheme="minorHAnsi" w:cstheme="minorHAnsi"/>
          <w:color w:val="000000"/>
        </w:rPr>
        <w:t xml:space="preserve"> Build interactive Tableau dashboard</w:t>
      </w:r>
    </w:p>
    <w:p w14:paraId="0835A437" w14:textId="17307185" w:rsidR="00606297" w:rsidRPr="00862D5F" w:rsidRDefault="00000000">
      <w:pPr>
        <w:spacing w:before="2"/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  <w:b/>
        </w:rPr>
        <w:t>HR Analytics Dashboard using Excel, Power BI, Dax (</w:t>
      </w:r>
      <w:r w:rsidRPr="00862D5F">
        <w:rPr>
          <w:rFonts w:asciiTheme="minorHAnsi" w:hAnsiTheme="minorHAnsi" w:cstheme="minorHAnsi"/>
          <w:color w:val="0362C0"/>
          <w:u w:val="single" w:color="0362C0"/>
        </w:rPr>
        <w:t xml:space="preserve"> </w:t>
      </w:r>
      <w:hyperlink r:id="rId13" w:history="1">
        <w:r w:rsidR="00606297" w:rsidRPr="00862D5F">
          <w:rPr>
            <w:rStyle w:val="Hyperlink"/>
            <w:rFonts w:asciiTheme="minorHAnsi" w:eastAsia="Calibri" w:hAnsiTheme="minorHAnsi" w:cstheme="minorHAnsi"/>
            <w:b/>
          </w:rPr>
          <w:t>Li</w:t>
        </w:r>
        <w:r w:rsidR="00606297" w:rsidRPr="00862D5F">
          <w:rPr>
            <w:rStyle w:val="Hyperlink"/>
            <w:rFonts w:asciiTheme="minorHAnsi" w:eastAsia="Calibri" w:hAnsiTheme="minorHAnsi" w:cstheme="minorHAnsi"/>
            <w:b/>
          </w:rPr>
          <w:t>n</w:t>
        </w:r>
        <w:r w:rsidR="00606297" w:rsidRPr="00862D5F">
          <w:rPr>
            <w:rStyle w:val="Hyperlink"/>
            <w:rFonts w:asciiTheme="minorHAnsi" w:eastAsia="Calibri" w:hAnsiTheme="minorHAnsi" w:cstheme="minorHAnsi"/>
            <w:b/>
          </w:rPr>
          <w:t>k</w:t>
        </w:r>
      </w:hyperlink>
      <w:r w:rsidRPr="00862D5F">
        <w:rPr>
          <w:rFonts w:asciiTheme="minorHAnsi" w:eastAsia="Calibri" w:hAnsiTheme="minorHAnsi" w:cstheme="minorHAnsi"/>
          <w:b/>
          <w:color w:val="000000"/>
        </w:rPr>
        <w:t xml:space="preserve">): </w:t>
      </w:r>
      <w:r w:rsidRPr="00862D5F">
        <w:rPr>
          <w:rFonts w:asciiTheme="minorHAnsi" w:eastAsia="Calibri" w:hAnsiTheme="minorHAnsi" w:cstheme="minorHAnsi"/>
          <w:color w:val="000000"/>
        </w:rPr>
        <w:t>Developed Power BI dashboard integrating Excel data, utilizing DAX</w:t>
      </w:r>
    </w:p>
    <w:p w14:paraId="0CE997F8" w14:textId="7C1738A2" w:rsidR="00606297" w:rsidRPr="00862D5F" w:rsidRDefault="00000000">
      <w:pPr>
        <w:ind w:left="119"/>
        <w:rPr>
          <w:rFonts w:asciiTheme="minorHAnsi" w:eastAsia="Calibri" w:hAnsiTheme="minorHAnsi" w:cstheme="minorHAnsi"/>
        </w:rPr>
      </w:pPr>
      <w:r w:rsidRPr="00862D5F">
        <w:rPr>
          <w:rFonts w:asciiTheme="minorHAnsi" w:eastAsia="Calibri" w:hAnsiTheme="minorHAnsi" w:cstheme="minorHAnsi"/>
        </w:rPr>
        <w:t>functions for HR analytics. Streamlined operations, saving 3-4 hours daily for HR team, improved decision-makin</w:t>
      </w:r>
      <w:r w:rsidR="004A4E28">
        <w:rPr>
          <w:rFonts w:asciiTheme="minorHAnsi" w:eastAsia="Calibri" w:hAnsiTheme="minorHAnsi" w:cstheme="minorHAnsi"/>
        </w:rPr>
        <w:t>g</w:t>
      </w:r>
    </w:p>
    <w:p w14:paraId="30469D92" w14:textId="3DFCCA8C" w:rsidR="00AB1983" w:rsidRPr="00862D5F" w:rsidRDefault="00000000" w:rsidP="00862D5F">
      <w:pPr>
        <w:ind w:left="119" w:right="219"/>
        <w:rPr>
          <w:rFonts w:asciiTheme="minorHAnsi" w:eastAsia="Calibri" w:hAnsiTheme="minorHAnsi" w:cstheme="minorHAnsi"/>
          <w:color w:val="000000"/>
        </w:rPr>
      </w:pPr>
      <w:r w:rsidRPr="00862D5F">
        <w:rPr>
          <w:rFonts w:asciiTheme="minorHAnsi" w:eastAsia="Calibri" w:hAnsiTheme="minorHAnsi" w:cstheme="minorHAnsi"/>
          <w:b/>
        </w:rPr>
        <w:t>AWS</w:t>
      </w:r>
      <w:r w:rsidR="00AB1983" w:rsidRPr="00862D5F">
        <w:rPr>
          <w:rFonts w:asciiTheme="minorHAnsi" w:eastAsia="Calibri" w:hAnsiTheme="minorHAnsi" w:cstheme="minorHAnsi"/>
          <w:b/>
        </w:rPr>
        <w:t xml:space="preserve"> </w:t>
      </w:r>
      <w:r w:rsidRPr="00862D5F">
        <w:rPr>
          <w:rFonts w:asciiTheme="minorHAnsi" w:eastAsia="Calibri" w:hAnsiTheme="minorHAnsi" w:cstheme="minorHAnsi"/>
          <w:b/>
        </w:rPr>
        <w:t>ETL</w:t>
      </w:r>
      <w:r w:rsidR="00AB1983" w:rsidRPr="00862D5F">
        <w:rPr>
          <w:rFonts w:asciiTheme="minorHAnsi" w:eastAsia="Calibri" w:hAnsiTheme="minorHAnsi" w:cstheme="minorHAnsi"/>
          <w:b/>
        </w:rPr>
        <w:t xml:space="preserve"> </w:t>
      </w:r>
      <w:proofErr w:type="spellStart"/>
      <w:r w:rsidRPr="00862D5F">
        <w:rPr>
          <w:rFonts w:asciiTheme="minorHAnsi" w:eastAsia="Calibri" w:hAnsiTheme="minorHAnsi" w:cstheme="minorHAnsi"/>
          <w:b/>
        </w:rPr>
        <w:t>DataLake</w:t>
      </w:r>
      <w:proofErr w:type="spellEnd"/>
      <w:r w:rsidR="00AB1983" w:rsidRPr="00862D5F">
        <w:rPr>
          <w:rFonts w:asciiTheme="minorHAnsi" w:eastAsia="Calibri" w:hAnsiTheme="minorHAnsi" w:cstheme="minorHAnsi"/>
          <w:b/>
        </w:rPr>
        <w:t xml:space="preserve"> </w:t>
      </w:r>
      <w:r w:rsidRPr="00862D5F">
        <w:rPr>
          <w:rFonts w:asciiTheme="minorHAnsi" w:eastAsia="Calibri" w:hAnsiTheme="minorHAnsi" w:cstheme="minorHAnsi"/>
          <w:b/>
        </w:rPr>
        <w:t>S3Songs Playlist (</w:t>
      </w:r>
      <w:hyperlink r:id="rId14" w:history="1">
        <w:r w:rsidR="00606297" w:rsidRPr="00862D5F">
          <w:rPr>
            <w:rStyle w:val="Hyperlink"/>
            <w:rFonts w:asciiTheme="minorHAnsi" w:eastAsia="Calibri" w:hAnsiTheme="minorHAnsi" w:cstheme="minorHAnsi"/>
            <w:b/>
          </w:rPr>
          <w:t>L</w:t>
        </w:r>
        <w:r w:rsidR="00606297" w:rsidRPr="00862D5F">
          <w:rPr>
            <w:rStyle w:val="Hyperlink"/>
            <w:rFonts w:asciiTheme="minorHAnsi" w:eastAsia="Calibri" w:hAnsiTheme="minorHAnsi" w:cstheme="minorHAnsi"/>
            <w:b/>
          </w:rPr>
          <w:t>i</w:t>
        </w:r>
        <w:r w:rsidR="00606297" w:rsidRPr="00862D5F">
          <w:rPr>
            <w:rStyle w:val="Hyperlink"/>
            <w:rFonts w:asciiTheme="minorHAnsi" w:eastAsia="Calibri" w:hAnsiTheme="minorHAnsi" w:cstheme="minorHAnsi"/>
            <w:b/>
          </w:rPr>
          <w:t>nk</w:t>
        </w:r>
      </w:hyperlink>
      <w:r w:rsidRPr="00862D5F">
        <w:rPr>
          <w:rFonts w:asciiTheme="minorHAnsi" w:eastAsia="Calibri" w:hAnsiTheme="minorHAnsi" w:cstheme="minorHAnsi"/>
          <w:b/>
          <w:color w:val="000000"/>
        </w:rPr>
        <w:t xml:space="preserve">): </w:t>
      </w:r>
      <w:r w:rsidR="00862D5F" w:rsidRPr="00862D5F">
        <w:rPr>
          <w:rFonts w:asciiTheme="minorHAnsi" w:eastAsia="Calibri" w:hAnsiTheme="minorHAnsi" w:cstheme="minorHAnsi"/>
          <w:color w:val="000000"/>
        </w:rPr>
        <w:t xml:space="preserve">Engineered an AWS-based </w:t>
      </w:r>
      <w:r w:rsidR="00862D5F" w:rsidRPr="007A202D">
        <w:rPr>
          <w:rFonts w:asciiTheme="minorHAnsi" w:eastAsia="Calibri" w:hAnsiTheme="minorHAnsi" w:cstheme="minorHAnsi"/>
          <w:b/>
          <w:bCs/>
          <w:color w:val="000000"/>
        </w:rPr>
        <w:t>ETL</w:t>
      </w:r>
      <w:r w:rsidR="00862D5F" w:rsidRPr="00862D5F">
        <w:rPr>
          <w:rFonts w:asciiTheme="minorHAnsi" w:eastAsia="Calibri" w:hAnsiTheme="minorHAnsi" w:cstheme="minorHAnsi"/>
          <w:color w:val="000000"/>
        </w:rPr>
        <w:t xml:space="preserve"> pipeline using </w:t>
      </w:r>
      <w:proofErr w:type="spellStart"/>
      <w:r w:rsidR="00862D5F" w:rsidRPr="007A202D">
        <w:rPr>
          <w:rFonts w:asciiTheme="minorHAnsi" w:eastAsia="Calibri" w:hAnsiTheme="minorHAnsi" w:cstheme="minorHAnsi"/>
          <w:b/>
          <w:bCs/>
          <w:color w:val="000000"/>
        </w:rPr>
        <w:t>PySpark</w:t>
      </w:r>
      <w:proofErr w:type="spellEnd"/>
      <w:r w:rsidR="00862D5F" w:rsidRPr="00862D5F">
        <w:rPr>
          <w:rFonts w:asciiTheme="minorHAnsi" w:eastAsia="Calibri" w:hAnsiTheme="minorHAnsi" w:cstheme="minorHAnsi"/>
          <w:color w:val="000000"/>
        </w:rPr>
        <w:t xml:space="preserve"> and STAR schema to process and load 50K+ records of song and user data into </w:t>
      </w:r>
      <w:r w:rsidR="00862D5F" w:rsidRPr="007A202D">
        <w:rPr>
          <w:rFonts w:asciiTheme="minorHAnsi" w:eastAsia="Calibri" w:hAnsiTheme="minorHAnsi" w:cstheme="minorHAnsi"/>
          <w:b/>
          <w:bCs/>
          <w:color w:val="000000"/>
        </w:rPr>
        <w:t>S3</w:t>
      </w:r>
      <w:r w:rsidR="00862D5F" w:rsidRPr="00862D5F">
        <w:rPr>
          <w:rFonts w:asciiTheme="minorHAnsi" w:eastAsia="Calibri" w:hAnsiTheme="minorHAnsi" w:cstheme="minorHAnsi"/>
          <w:color w:val="000000"/>
        </w:rPr>
        <w:t xml:space="preserve"> Data Lake, reducing query latency by 35%.</w:t>
      </w:r>
      <w:r w:rsidR="00862D5F">
        <w:rPr>
          <w:rFonts w:asciiTheme="minorHAnsi" w:eastAsia="Calibri" w:hAnsiTheme="minorHAnsi" w:cstheme="minorHAnsi"/>
          <w:color w:val="000000"/>
        </w:rPr>
        <w:t xml:space="preserve"> </w:t>
      </w:r>
      <w:r w:rsidR="00862D5F" w:rsidRPr="00862D5F">
        <w:rPr>
          <w:rFonts w:asciiTheme="minorHAnsi" w:eastAsia="Calibri" w:hAnsiTheme="minorHAnsi" w:cstheme="minorHAnsi"/>
          <w:color w:val="000000"/>
        </w:rPr>
        <w:t>Enabled high-performance analytics and reporting by exporting structured Parquet files, supporting downstream decision-making and data quality monitoring</w:t>
      </w:r>
    </w:p>
    <w:p w14:paraId="4808AC24" w14:textId="77777777" w:rsidR="00AB1983" w:rsidRPr="00862D5F" w:rsidRDefault="00AB1983" w:rsidP="00AB19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="Calibri" w:hAnsiTheme="minorHAnsi" w:cstheme="minorHAnsi"/>
          <w:color w:val="000000"/>
        </w:rPr>
      </w:pPr>
    </w:p>
    <w:p w14:paraId="3110A0F8" w14:textId="19497335" w:rsidR="00606297" w:rsidRDefault="002060B4">
      <w:pPr>
        <w:ind w:left="121"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C75454C" wp14:editId="4A5155EC">
                <wp:simplePos x="0" y="0"/>
                <wp:positionH relativeFrom="page">
                  <wp:posOffset>448310</wp:posOffset>
                </wp:positionH>
                <wp:positionV relativeFrom="paragraph">
                  <wp:posOffset>179070</wp:posOffset>
                </wp:positionV>
                <wp:extent cx="6684010" cy="0"/>
                <wp:effectExtent l="10160" t="9525" r="11430" b="9525"/>
                <wp:wrapNone/>
                <wp:docPr id="56101650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0"/>
                          <a:chOff x="691" y="31"/>
                          <a:chExt cx="10526" cy="0"/>
                        </a:xfrm>
                      </wpg:grpSpPr>
                      <wps:wsp>
                        <wps:cNvPr id="855886182" name="Freeform 19"/>
                        <wps:cNvSpPr>
                          <a:spLocks/>
                        </wps:cNvSpPr>
                        <wps:spPr bwMode="auto">
                          <a:xfrm>
                            <a:off x="691" y="31"/>
                            <a:ext cx="10526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526"/>
                              <a:gd name="T2" fmla="+- 0 11217 691"/>
                              <a:gd name="T3" fmla="*/ T2 w 1052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26">
                                <a:moveTo>
                                  <a:pt x="0" y="0"/>
                                </a:moveTo>
                                <a:lnTo>
                                  <a:pt x="1052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E7D3B" id="Group 5" o:spid="_x0000_s1026" style="position:absolute;margin-left:35.3pt;margin-top:14.1pt;width:526.3pt;height:0;z-index:-251650048;mso-position-horizontal-relative:page" coordorigin="691,31" coordsize="105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">
                <v:shape id="Freeform 19" o:spid="_x0000_s1027" style="position:absolute;left:691;top:31;width:10526;height:0;visibility:visible;mso-wrap-style:square;v-text-anchor:top" coordsize="10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" path="m,l10526,e" filled="f" strokeweight=".58pt">
                  <v:path arrowok="t" o:connecttype="custom" o:connectlocs="0,0;10526,0" o:connectangles="0,0"/>
                </v:shape>
                <w10:wrap anchorx="page"/>
              </v:group>
            </w:pict>
          </mc:Fallback>
        </mc:AlternateContent>
      </w:r>
      <w:r w:rsidR="00000000" w:rsidRPr="00862D5F">
        <w:rPr>
          <w:rFonts w:asciiTheme="minorHAnsi" w:eastAsia="Calibri" w:hAnsiTheme="minorHAnsi" w:cstheme="minorHAnsi"/>
          <w:b/>
          <w:sz w:val="24"/>
          <w:szCs w:val="24"/>
        </w:rPr>
        <w:t>Certifications</w:t>
      </w:r>
    </w:p>
    <w:p w14:paraId="72DBF3BC" w14:textId="4B7ABE7F" w:rsidR="002060B4" w:rsidRPr="002060B4" w:rsidRDefault="002060B4" w:rsidP="002060B4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C75454C" wp14:editId="3C32A793">
                <wp:simplePos x="0" y="0"/>
                <wp:positionH relativeFrom="page">
                  <wp:posOffset>507365</wp:posOffset>
                </wp:positionH>
                <wp:positionV relativeFrom="paragraph">
                  <wp:posOffset>10439400</wp:posOffset>
                </wp:positionV>
                <wp:extent cx="6684010" cy="0"/>
                <wp:effectExtent l="10160" t="5715" r="11430" b="13335"/>
                <wp:wrapNone/>
                <wp:docPr id="188666109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4010" cy="0"/>
                          <a:chOff x="691" y="31"/>
                          <a:chExt cx="10526" cy="0"/>
                        </a:xfrm>
                      </wpg:grpSpPr>
                      <wps:wsp>
                        <wps:cNvPr id="1600740103" name="Freeform 15"/>
                        <wps:cNvSpPr>
                          <a:spLocks/>
                        </wps:cNvSpPr>
                        <wps:spPr bwMode="auto">
                          <a:xfrm>
                            <a:off x="691" y="31"/>
                            <a:ext cx="10526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526"/>
                              <a:gd name="T2" fmla="+- 0 11217 691"/>
                              <a:gd name="T3" fmla="*/ T2 w 1052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526">
                                <a:moveTo>
                                  <a:pt x="0" y="0"/>
                                </a:moveTo>
                                <a:lnTo>
                                  <a:pt x="1052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FF022" id="Group 3" o:spid="_x0000_s1026" style="position:absolute;margin-left:39.95pt;margin-top:822pt;width:526.3pt;height:0;z-index:-251652096;mso-position-horizontal-relative:page" coordorigin="691,31" coordsize="105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">
                <v:shape id="Freeform 15" o:spid="_x0000_s1027" style="position:absolute;left:691;top:31;width:10526;height:0;visibility:visible;mso-wrap-style:square;v-text-anchor:top" coordsize="10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" path="m,l10526,e" filled="f" strokeweight=".58pt">
                  <v:path arrowok="t" o:connecttype="custom" o:connectlocs="0,0;10526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alibri" w:hAnsiTheme="minorHAnsi" w:cstheme="minorHAnsi"/>
          <w:sz w:val="24"/>
          <w:szCs w:val="24"/>
        </w:rPr>
        <w:t xml:space="preserve">  </w:t>
      </w:r>
      <w:hyperlink r:id="rId15" w:history="1">
        <w:proofErr w:type="spellStart"/>
        <w:r w:rsidRPr="002060B4">
          <w:rPr>
            <w:rStyle w:val="Hyperlink"/>
            <w:rFonts w:asciiTheme="minorHAnsi" w:eastAsia="Calibri" w:hAnsiTheme="minorHAnsi" w:cstheme="minorHAnsi"/>
          </w:rPr>
          <w:t>LeetCode</w:t>
        </w:r>
        <w:proofErr w:type="spellEnd"/>
      </w:hyperlink>
      <w:r>
        <w:rPr>
          <w:rFonts w:asciiTheme="minorHAnsi" w:eastAsia="Calibri" w:hAnsiTheme="minorHAnsi" w:cstheme="minorHAnsi"/>
        </w:rPr>
        <w:t xml:space="preserve">, </w:t>
      </w:r>
      <w:hyperlink r:id="rId16" w:history="1">
        <w:r w:rsidRPr="002060B4">
          <w:rPr>
            <w:rStyle w:val="Hyperlink"/>
            <w:rFonts w:asciiTheme="minorHAnsi" w:eastAsia="Calibri" w:hAnsiTheme="minorHAnsi" w:cstheme="minorHAnsi"/>
          </w:rPr>
          <w:t>Snowflake-DW</w:t>
        </w:r>
      </w:hyperlink>
      <w:r w:rsidR="0009435E" w:rsidRPr="00862D5F">
        <w:rPr>
          <w:rFonts w:asciiTheme="minorHAnsi" w:eastAsia="Calibri" w:hAnsiTheme="minorHAnsi" w:cstheme="minorHAnsi"/>
          <w:color w:val="000000"/>
        </w:rPr>
        <w:t xml:space="preserve">, </w:t>
      </w:r>
      <w:hyperlink r:id="rId17" w:history="1">
        <w:r w:rsidR="0009435E" w:rsidRPr="00862D5F">
          <w:rPr>
            <w:rStyle w:val="Hyperlink"/>
            <w:rFonts w:asciiTheme="minorHAnsi" w:eastAsia="Calibri" w:hAnsiTheme="minorHAnsi" w:cstheme="minorHAnsi"/>
          </w:rPr>
          <w:t>Essential</w:t>
        </w:r>
        <w:r w:rsidR="0009435E" w:rsidRPr="00862D5F">
          <w:rPr>
            <w:rStyle w:val="Hyperlink"/>
            <w:rFonts w:asciiTheme="minorHAnsi" w:hAnsiTheme="minorHAnsi" w:cstheme="minorHAnsi"/>
          </w:rPr>
          <w:t xml:space="preserve"> </w:t>
        </w:r>
        <w:r w:rsidR="0009435E" w:rsidRPr="00862D5F">
          <w:rPr>
            <w:rStyle w:val="Hyperlink"/>
            <w:rFonts w:asciiTheme="minorHAnsi" w:eastAsia="Calibri" w:hAnsiTheme="minorHAnsi" w:cstheme="minorHAnsi"/>
          </w:rPr>
          <w:t>Cloud</w:t>
        </w:r>
        <w:r w:rsidR="0009435E" w:rsidRPr="00862D5F">
          <w:rPr>
            <w:rStyle w:val="Hyperlink"/>
            <w:rFonts w:asciiTheme="minorHAnsi" w:hAnsiTheme="minorHAnsi" w:cstheme="minorHAnsi"/>
          </w:rPr>
          <w:t xml:space="preserve"> </w:t>
        </w:r>
        <w:r w:rsidR="0009435E" w:rsidRPr="00862D5F">
          <w:rPr>
            <w:rStyle w:val="Hyperlink"/>
            <w:rFonts w:asciiTheme="minorHAnsi" w:eastAsia="Calibri" w:hAnsiTheme="minorHAnsi" w:cstheme="minorHAnsi"/>
          </w:rPr>
          <w:t>Infrastructure:</w:t>
        </w:r>
        <w:r w:rsidR="0009435E" w:rsidRPr="00862D5F">
          <w:rPr>
            <w:rStyle w:val="Hyperlink"/>
            <w:rFonts w:asciiTheme="minorHAnsi" w:hAnsiTheme="minorHAnsi" w:cstheme="minorHAnsi"/>
          </w:rPr>
          <w:t xml:space="preserve"> </w:t>
        </w:r>
        <w:r w:rsidR="0009435E" w:rsidRPr="00862D5F">
          <w:rPr>
            <w:rStyle w:val="Hyperlink"/>
            <w:rFonts w:asciiTheme="minorHAnsi" w:eastAsia="Calibri" w:hAnsiTheme="minorHAnsi" w:cstheme="minorHAnsi"/>
          </w:rPr>
          <w:t>Core</w:t>
        </w:r>
        <w:r w:rsidR="0009435E" w:rsidRPr="00862D5F">
          <w:rPr>
            <w:rStyle w:val="Hyperlink"/>
            <w:rFonts w:asciiTheme="minorHAnsi" w:hAnsiTheme="minorHAnsi" w:cstheme="minorHAnsi"/>
          </w:rPr>
          <w:t xml:space="preserve"> </w:t>
        </w:r>
        <w:r w:rsidR="0009435E" w:rsidRPr="00862D5F">
          <w:rPr>
            <w:rStyle w:val="Hyperlink"/>
            <w:rFonts w:asciiTheme="minorHAnsi" w:eastAsia="Calibri" w:hAnsiTheme="minorHAnsi" w:cstheme="minorHAnsi"/>
          </w:rPr>
          <w:t>Services</w:t>
        </w:r>
      </w:hyperlink>
      <w:r w:rsidR="00B701D3">
        <w:rPr>
          <w:rFonts w:asciiTheme="minorHAnsi" w:hAnsiTheme="minorHAnsi" w:cstheme="minorHAnsi"/>
        </w:rPr>
        <w:t xml:space="preserve">, </w:t>
      </w:r>
      <w:hyperlink r:id="rId18" w:history="1">
        <w:r w:rsidRPr="002060B4">
          <w:rPr>
            <w:rStyle w:val="Hyperlink"/>
            <w:rFonts w:asciiTheme="minorHAnsi" w:hAnsiTheme="minorHAnsi" w:cstheme="minorHAnsi"/>
          </w:rPr>
          <w:t>PL-300</w:t>
        </w:r>
        <w:r w:rsidR="00B701D3" w:rsidRPr="002060B4">
          <w:rPr>
            <w:rStyle w:val="Hyperlink"/>
            <w:rFonts w:asciiTheme="minorHAnsi" w:hAnsiTheme="minorHAnsi" w:cstheme="minorHAnsi"/>
          </w:rPr>
          <w:t>: Power BI Data Analyst Associate</w:t>
        </w:r>
      </w:hyperlink>
    </w:p>
    <w:sectPr w:rsidR="002060B4" w:rsidRPr="002060B4">
      <w:type w:val="continuous"/>
      <w:pgSz w:w="11900" w:h="16840"/>
      <w:pgMar w:top="64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6723D"/>
    <w:multiLevelType w:val="multilevel"/>
    <w:tmpl w:val="A7F8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416DA"/>
    <w:multiLevelType w:val="multilevel"/>
    <w:tmpl w:val="D9FA0E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032000"/>
    <w:multiLevelType w:val="hybridMultilevel"/>
    <w:tmpl w:val="BB94B514"/>
    <w:lvl w:ilvl="0" w:tplc="6004DF6E">
      <w:numFmt w:val="bullet"/>
      <w:lvlText w:val="•"/>
      <w:lvlJc w:val="left"/>
      <w:pPr>
        <w:ind w:left="820" w:hanging="361"/>
      </w:pPr>
      <w:rPr>
        <w:rFonts w:ascii="Arial" w:eastAsia="Arial" w:hAnsi="Arial" w:cs="Arial" w:hint="default"/>
        <w:spacing w:val="0"/>
        <w:w w:val="128"/>
        <w:lang w:val="en-US" w:eastAsia="en-US" w:bidi="ar-SA"/>
      </w:rPr>
    </w:lvl>
    <w:lvl w:ilvl="1" w:tplc="FA30C25A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2" w:tplc="AD96F014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3" w:tplc="B3F6963A">
      <w:numFmt w:val="bullet"/>
      <w:lvlText w:val="•"/>
      <w:lvlJc w:val="left"/>
      <w:pPr>
        <w:ind w:left="2861" w:hanging="361"/>
      </w:pPr>
      <w:rPr>
        <w:rFonts w:hint="default"/>
        <w:lang w:val="en-US" w:eastAsia="en-US" w:bidi="ar-SA"/>
      </w:rPr>
    </w:lvl>
    <w:lvl w:ilvl="4" w:tplc="A3CAE922">
      <w:numFmt w:val="bullet"/>
      <w:lvlText w:val="•"/>
      <w:lvlJc w:val="left"/>
      <w:pPr>
        <w:ind w:left="3541" w:hanging="361"/>
      </w:pPr>
      <w:rPr>
        <w:rFonts w:hint="default"/>
        <w:lang w:val="en-US" w:eastAsia="en-US" w:bidi="ar-SA"/>
      </w:rPr>
    </w:lvl>
    <w:lvl w:ilvl="5" w:tplc="4C223986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6" w:tplc="2140F568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7" w:tplc="4808E7DE">
      <w:numFmt w:val="bullet"/>
      <w:lvlText w:val="•"/>
      <w:lvlJc w:val="left"/>
      <w:pPr>
        <w:ind w:left="5583" w:hanging="361"/>
      </w:pPr>
      <w:rPr>
        <w:rFonts w:hint="default"/>
        <w:lang w:val="en-US" w:eastAsia="en-US" w:bidi="ar-SA"/>
      </w:rPr>
    </w:lvl>
    <w:lvl w:ilvl="8" w:tplc="E5D6CE6A"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14E6FAA"/>
    <w:multiLevelType w:val="multilevel"/>
    <w:tmpl w:val="26B4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207789">
    <w:abstractNumId w:val="1"/>
  </w:num>
  <w:num w:numId="2" w16cid:durableId="355010816">
    <w:abstractNumId w:val="2"/>
  </w:num>
  <w:num w:numId="3" w16cid:durableId="2024091515">
    <w:abstractNumId w:val="0"/>
  </w:num>
  <w:num w:numId="4" w16cid:durableId="887838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297"/>
    <w:rsid w:val="000931A3"/>
    <w:rsid w:val="0009435E"/>
    <w:rsid w:val="000B3169"/>
    <w:rsid w:val="000C0A53"/>
    <w:rsid w:val="000C74A9"/>
    <w:rsid w:val="000F07D7"/>
    <w:rsid w:val="00133636"/>
    <w:rsid w:val="001C4065"/>
    <w:rsid w:val="002060B4"/>
    <w:rsid w:val="00212A19"/>
    <w:rsid w:val="0024160B"/>
    <w:rsid w:val="0034303B"/>
    <w:rsid w:val="003708B9"/>
    <w:rsid w:val="003E15F7"/>
    <w:rsid w:val="00441700"/>
    <w:rsid w:val="004A4E28"/>
    <w:rsid w:val="00606297"/>
    <w:rsid w:val="00642FF5"/>
    <w:rsid w:val="0066522B"/>
    <w:rsid w:val="006D1BD5"/>
    <w:rsid w:val="00717A64"/>
    <w:rsid w:val="00735FE0"/>
    <w:rsid w:val="007A202D"/>
    <w:rsid w:val="00862D5F"/>
    <w:rsid w:val="00871D27"/>
    <w:rsid w:val="009B2611"/>
    <w:rsid w:val="00A47202"/>
    <w:rsid w:val="00A567B1"/>
    <w:rsid w:val="00A80BCD"/>
    <w:rsid w:val="00AB1983"/>
    <w:rsid w:val="00AC31AD"/>
    <w:rsid w:val="00B21B61"/>
    <w:rsid w:val="00B701D3"/>
    <w:rsid w:val="00DB453E"/>
    <w:rsid w:val="00DD6D8D"/>
    <w:rsid w:val="00FC291D"/>
    <w:rsid w:val="00FD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01EA013"/>
  <w15:docId w15:val="{337D0AD3-A837-294E-9CCC-922E3730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430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0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2611"/>
    <w:rPr>
      <w:b/>
      <w:bCs/>
    </w:rPr>
  </w:style>
  <w:style w:type="paragraph" w:styleId="ListParagraph">
    <w:name w:val="List Paragraph"/>
    <w:basedOn w:val="Normal"/>
    <w:uiPriority w:val="34"/>
    <w:qFormat/>
    <w:rsid w:val="00717A64"/>
    <w:pPr>
      <w:widowControl w:val="0"/>
      <w:autoSpaceDE w:val="0"/>
      <w:autoSpaceDN w:val="0"/>
      <w:spacing w:before="73"/>
      <w:ind w:left="820" w:hanging="361"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C31A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9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il3neha33.wixsite.com/nehapatilportfolio" TargetMode="External"/><Relationship Id="rId13" Type="http://schemas.openxmlformats.org/officeDocument/2006/relationships/hyperlink" Target="https://github.com/neha123-sfsf/HR-Analytics-PowerBI" TargetMode="External"/><Relationship Id="rId18" Type="http://schemas.openxmlformats.org/officeDocument/2006/relationships/hyperlink" Target="https://learn.microsoft.com/api/credentials/share/en-us/NehaPatil-6839/181B0640B6995585?sharingId=2CFC15D8D34650D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ha123-sfsf" TargetMode="External"/><Relationship Id="rId12" Type="http://schemas.openxmlformats.org/officeDocument/2006/relationships/hyperlink" Target="https://github.com/neha123-sfsf/IMDb-Data-Analysis-Python-Tableau" TargetMode="External"/><Relationship Id="rId17" Type="http://schemas.openxmlformats.org/officeDocument/2006/relationships/hyperlink" Target="https://www.coursera.org/account/accomplishments/verify/FNN6XLKMW76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users/neha-patil.0fe999bb/badg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hajagdishpatil/" TargetMode="External"/><Relationship Id="rId11" Type="http://schemas.openxmlformats.org/officeDocument/2006/relationships/hyperlink" Target="https://github.com/neha123-sfsf/Amazon-Sales-Analysis-Tableau" TargetMode="External"/><Relationship Id="rId5" Type="http://schemas.openxmlformats.org/officeDocument/2006/relationships/hyperlink" Target="mailto:neha1@northeastern.edu" TargetMode="External"/><Relationship Id="rId15" Type="http://schemas.openxmlformats.org/officeDocument/2006/relationships/hyperlink" Target="https://leetcode.com/u/Neha_Patil3/" TargetMode="External"/><Relationship Id="rId10" Type="http://schemas.openxmlformats.org/officeDocument/2006/relationships/hyperlink" Target="https://github.com/neha123-sfsf/E-Commerce-Database-Management-Syst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Neha_Patil3/" TargetMode="External"/><Relationship Id="rId14" Type="http://schemas.openxmlformats.org/officeDocument/2006/relationships/hyperlink" Target="https://github.com/neha123-sfsf/AWS-ETL-DataLake-S3-SongsPlay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 Mule</cp:lastModifiedBy>
  <cp:revision>7</cp:revision>
  <cp:lastPrinted>2025-04-03T14:52:00Z</cp:lastPrinted>
  <dcterms:created xsi:type="dcterms:W3CDTF">2025-04-03T14:36:00Z</dcterms:created>
  <dcterms:modified xsi:type="dcterms:W3CDTF">2025-04-03T14:59:00Z</dcterms:modified>
</cp:coreProperties>
</file>